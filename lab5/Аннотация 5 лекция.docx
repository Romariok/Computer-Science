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89389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50C0DA71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1188FBA4" w14:textId="2674C263" w:rsidR="007932EB" w:rsidRPr="00616AC6" w:rsidRDefault="007932EB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</w:t>
      </w:r>
      <w:r w:rsidR="00F20350">
        <w:rPr>
          <w:lang w:val="ru-RU"/>
        </w:rPr>
        <w:t xml:space="preserve">прошедшей </w:t>
      </w:r>
      <w:r>
        <w:rPr>
          <w:lang w:val="ru-RU"/>
        </w:rPr>
        <w:t xml:space="preserve">лекции: </w:t>
      </w:r>
      <w:r w:rsidR="00895558">
        <w:rPr>
          <w:lang w:val="ru-RU"/>
        </w:rPr>
        <w:t>22.11.2022</w:t>
      </w:r>
      <w:r>
        <w:rPr>
          <w:lang w:val="ru-RU"/>
        </w:rPr>
        <w:tab/>
      </w:r>
      <w:r w:rsidR="00F20350">
        <w:rPr>
          <w:lang w:val="ru-RU"/>
        </w:rPr>
        <w:t>Номер прошедшей лекции</w:t>
      </w:r>
      <w:r w:rsidR="00AF2AFC">
        <w:rPr>
          <w:lang w:val="ru-RU"/>
        </w:rPr>
        <w:t xml:space="preserve">: </w:t>
      </w:r>
      <w:r w:rsidR="00372621">
        <w:rPr>
          <w:lang w:val="ru-RU"/>
        </w:rPr>
        <w:t>№</w:t>
      </w:r>
      <w:r w:rsidR="00E92402">
        <w:rPr>
          <w:lang w:val="ru-RU"/>
        </w:rPr>
        <w:t>5</w:t>
      </w:r>
      <w:r w:rsidR="00F20350">
        <w:rPr>
          <w:lang w:val="ru-RU"/>
        </w:rPr>
        <w:tab/>
      </w:r>
      <w:r>
        <w:rPr>
          <w:lang w:val="ru-RU"/>
        </w:rPr>
        <w:t>Дата сдачи:</w:t>
      </w:r>
      <w:r w:rsidR="002174BE">
        <w:rPr>
          <w:lang w:val="ru-RU"/>
        </w:rPr>
        <w:t xml:space="preserve"> </w:t>
      </w:r>
      <w:r w:rsidR="00895558">
        <w:rPr>
          <w:lang w:val="ru-RU"/>
        </w:rPr>
        <w:t>6</w:t>
      </w:r>
      <w:r w:rsidR="00B238CB">
        <w:rPr>
          <w:lang w:val="ru-RU"/>
        </w:rPr>
        <w:t>.1</w:t>
      </w:r>
      <w:r w:rsidR="00895558">
        <w:rPr>
          <w:lang w:val="ru-RU"/>
        </w:rPr>
        <w:t>2</w:t>
      </w:r>
      <w:r w:rsidR="00B238CB">
        <w:rPr>
          <w:lang w:val="ru-RU"/>
        </w:rPr>
        <w:t>.2022</w:t>
      </w:r>
    </w:p>
    <w:p w14:paraId="4F2A8D35" w14:textId="77777777" w:rsidR="00BB2341" w:rsidRDefault="00BB2341">
      <w:pPr>
        <w:pStyle w:val="Standard"/>
        <w:jc w:val="center"/>
        <w:rPr>
          <w:lang w:val="ru-RU"/>
        </w:rPr>
      </w:pPr>
    </w:p>
    <w:p w14:paraId="2E7800CC" w14:textId="3E821333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68408E">
        <w:rPr>
          <w:u w:val="single"/>
          <w:lang w:val="ru-RU"/>
        </w:rPr>
        <w:t xml:space="preserve">Кобелев </w:t>
      </w:r>
      <w:proofErr w:type="gramStart"/>
      <w:r w:rsidR="0068408E">
        <w:rPr>
          <w:u w:val="single"/>
          <w:lang w:val="ru-RU"/>
        </w:rPr>
        <w:t>Р.П.</w:t>
      </w:r>
      <w:proofErr w:type="gramEnd"/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68408E">
        <w:rPr>
          <w:i/>
          <w:u w:val="single"/>
          <w:lang w:val="ru-RU"/>
        </w:rPr>
        <w:t>Р3112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4CC36415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7EE34886" w14:textId="77777777"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34615B" w14:paraId="7435DF69" w14:textId="77777777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53CABC" w14:textId="77777777" w:rsidR="00724C05" w:rsidRDefault="00BB2341" w:rsidP="00724C05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</w:t>
            </w:r>
            <w:proofErr w:type="spellStart"/>
            <w:r>
              <w:rPr>
                <w:b/>
                <w:bCs/>
                <w:lang w:val="ru-RU"/>
              </w:rPr>
              <w:t>видеолекции</w:t>
            </w:r>
            <w:proofErr w:type="spellEnd"/>
          </w:p>
          <w:p w14:paraId="3C07287E" w14:textId="77777777" w:rsidR="007D569E" w:rsidRPr="007D569E" w:rsidRDefault="007D569E" w:rsidP="007D569E">
            <w:pPr>
              <w:widowControl/>
              <w:suppressAutoHyphens w:val="0"/>
              <w:textAlignment w:val="auto"/>
              <w:rPr>
                <w:rFonts w:eastAsia="Times New Roman" w:cs="Times New Roman"/>
                <w:kern w:val="0"/>
                <w:lang w:val="ru-RU" w:eastAsia="ru-RU" w:bidi="ar-SA"/>
              </w:rPr>
            </w:pPr>
            <w:r w:rsidRPr="007D569E">
              <w:rPr>
                <w:rFonts w:eastAsia="Times New Roman" w:cs="Times New Roman"/>
                <w:kern w:val="0"/>
                <w:lang w:val="ru-RU" w:eastAsia="ru-RU" w:bidi="ar-SA"/>
              </w:rPr>
              <w:t xml:space="preserve">Тестирование офисных пакетов Р7-Офис, </w:t>
            </w:r>
            <w:proofErr w:type="spellStart"/>
            <w:r w:rsidRPr="007D569E">
              <w:rPr>
                <w:rFonts w:eastAsia="Times New Roman" w:cs="Times New Roman"/>
                <w:kern w:val="0"/>
                <w:lang w:val="ru-RU" w:eastAsia="ru-RU" w:bidi="ar-SA"/>
              </w:rPr>
              <w:t>МойОфис</w:t>
            </w:r>
            <w:proofErr w:type="spellEnd"/>
            <w:r w:rsidRPr="007D569E">
              <w:rPr>
                <w:rFonts w:eastAsia="Times New Roman" w:cs="Times New Roman"/>
                <w:kern w:val="0"/>
                <w:lang w:val="ru-RU" w:eastAsia="ru-RU" w:bidi="ar-SA"/>
              </w:rPr>
              <w:t xml:space="preserve">, </w:t>
            </w:r>
            <w:proofErr w:type="spellStart"/>
            <w:r w:rsidRPr="007D569E">
              <w:rPr>
                <w:rFonts w:eastAsia="Times New Roman" w:cs="Times New Roman"/>
                <w:kern w:val="0"/>
                <w:lang w:val="ru-RU" w:eastAsia="ru-RU" w:bidi="ar-SA"/>
              </w:rPr>
              <w:t>LibreOffice</w:t>
            </w:r>
            <w:proofErr w:type="spellEnd"/>
            <w:r w:rsidRPr="007D569E">
              <w:rPr>
                <w:rFonts w:eastAsia="Times New Roman" w:cs="Times New Roman"/>
                <w:kern w:val="0"/>
                <w:lang w:val="ru-RU" w:eastAsia="ru-RU" w:bidi="ar-SA"/>
              </w:rPr>
              <w:t xml:space="preserve"> и MS Office</w:t>
            </w:r>
          </w:p>
          <w:p w14:paraId="05504A0F" w14:textId="576EF319" w:rsidR="00BB2341" w:rsidRPr="00B238CB" w:rsidRDefault="00BB2341" w:rsidP="003175D6">
            <w:pPr>
              <w:widowControl/>
              <w:suppressAutoHyphens w:val="0"/>
              <w:textAlignment w:val="auto"/>
              <w:rPr>
                <w:lang w:val="ru-RU"/>
              </w:rPr>
            </w:pPr>
          </w:p>
        </w:tc>
      </w:tr>
      <w:tr w:rsidR="00BB2341" w14:paraId="343D6001" w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C8C7AA" w14:textId="77777777" w:rsidR="00BB2341" w:rsidRDefault="00BB2341">
            <w:pPr>
              <w:pStyle w:val="ad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1EA09CCD" w14:textId="69EB3A96" w:rsidR="009926D4" w:rsidRPr="00AE697F" w:rsidRDefault="00AE697F" w:rsidP="002F5E7E">
            <w:pPr>
              <w:pStyle w:val="TableContents"/>
            </w:pPr>
            <w:r>
              <w:rPr>
                <w:rFonts w:ascii="Arial" w:hAnsi="Arial" w:cs="Arial"/>
                <w:b/>
                <w:bCs/>
                <w:shd w:val="clear" w:color="auto" w:fill="FFFFFF"/>
              </w:rPr>
              <w:t>Tembi4555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AC285C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002B57BA" w14:textId="638413F6" w:rsidR="00BB2341" w:rsidRPr="00B972A1" w:rsidRDefault="00BB2341" w:rsidP="00B972A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</w:t>
            </w:r>
            <w:r w:rsidR="00F20350">
              <w:rPr>
                <w:b/>
                <w:bCs/>
                <w:lang w:val="ru-RU"/>
              </w:rPr>
              <w:t>9</w:t>
            </w:r>
            <w:r>
              <w:rPr>
                <w:b/>
                <w:bCs/>
                <w:lang w:val="ru-RU"/>
              </w:rPr>
              <w:t xml:space="preserve"> года)</w:t>
            </w:r>
            <w:r w:rsidR="00B972A1" w:rsidRPr="00B62998">
              <w:rPr>
                <w:lang w:val="ru-RU"/>
              </w:rPr>
              <w:br/>
            </w:r>
            <w:r w:rsidR="00AE697F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  <w:lang w:val="ru-RU"/>
              </w:rPr>
              <w:t>11 января 2022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D127C1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07EEDEE6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71E9DFD8" w14:textId="2DC5BCB9" w:rsidR="00BB2341" w:rsidRDefault="00DE282E">
            <w:pPr>
              <w:pStyle w:val="TableContents"/>
              <w:jc w:val="center"/>
            </w:pPr>
            <w:r>
              <w:rPr>
                <w:lang w:val="ru-RU"/>
              </w:rPr>
              <w:t>3800</w:t>
            </w:r>
          </w:p>
        </w:tc>
      </w:tr>
      <w:tr w:rsidR="00BB2341" w:rsidRPr="0034615B" w14:paraId="12A225EC" w14:textId="77777777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98E00E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</w:t>
            </w:r>
            <w:proofErr w:type="gramStart"/>
            <w:r>
              <w:rPr>
                <w:b/>
                <w:bCs/>
                <w:lang w:val="ru-RU"/>
              </w:rPr>
              <w:t>т.п.</w:t>
            </w:r>
            <w:proofErr w:type="gramEnd"/>
            <w:r>
              <w:rPr>
                <w:b/>
                <w:bCs/>
                <w:lang w:val="ru-RU"/>
              </w:rPr>
              <w:t>)</w:t>
            </w:r>
          </w:p>
          <w:p w14:paraId="50D83CD2" w14:textId="7EA3000A" w:rsidR="00BB2341" w:rsidRPr="00532BF8" w:rsidRDefault="007D569E" w:rsidP="00532BF8">
            <w:pPr>
              <w:widowControl/>
              <w:suppressAutoHyphens w:val="0"/>
              <w:textAlignment w:val="auto"/>
              <w:rPr>
                <w:rFonts w:eastAsia="Times New Roman" w:cs="Times New Roman"/>
                <w:kern w:val="0"/>
                <w:lang w:val="ru-RU" w:eastAsia="ru-RU" w:bidi="ar-SA"/>
              </w:rPr>
            </w:pPr>
            <w:r w:rsidRPr="007D569E">
              <w:rPr>
                <w:rFonts w:eastAsia="Times New Roman" w:cs="Times New Roman"/>
                <w:kern w:val="0"/>
                <w:lang w:val="ru-RU" w:eastAsia="ru-RU" w:bidi="ar-SA"/>
              </w:rPr>
              <w:t>https://habr.com/ru/post/600165/</w:t>
            </w:r>
          </w:p>
        </w:tc>
      </w:tr>
      <w:tr w:rsidR="00BB2341" w:rsidRPr="0034615B" w14:paraId="2EC88CE3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959C35" w14:textId="77777777" w:rsidR="00BB2341" w:rsidRPr="000F4B87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13152F69" w14:textId="047B0AE8" w:rsidR="00BB2341" w:rsidRPr="0034615B" w:rsidRDefault="007D569E" w:rsidP="002359E1">
            <w:pPr>
              <w:pStyle w:val="Standard"/>
              <w:tabs>
                <w:tab w:val="center" w:pos="3969"/>
                <w:tab w:val="left" w:pos="6460"/>
                <w:tab w:val="center" w:pos="8222"/>
                <w:tab w:val="left" w:pos="8789"/>
                <w:tab w:val="left" w:pos="10660"/>
              </w:tabs>
              <w:rPr>
                <w:lang w:val="ru-RU"/>
              </w:rPr>
            </w:pPr>
            <w:proofErr w:type="spellStart"/>
            <w:r>
              <w:rPr>
                <w:lang w:val="ru-RU"/>
              </w:rPr>
              <w:t>Мойофис</w:t>
            </w:r>
            <w:proofErr w:type="spellEnd"/>
            <w:r w:rsidRPr="0034615B">
              <w:rPr>
                <w:lang w:val="ru-RU"/>
              </w:rPr>
              <w:t xml:space="preserve">, </w:t>
            </w:r>
            <w:r w:rsidR="00590DE8">
              <w:t>p</w:t>
            </w:r>
            <w:r w:rsidR="00590DE8" w:rsidRPr="0034615B">
              <w:rPr>
                <w:lang w:val="ru-RU"/>
              </w:rPr>
              <w:t>7-</w:t>
            </w:r>
            <w:r w:rsidR="00590DE8">
              <w:rPr>
                <w:lang w:val="ru-RU"/>
              </w:rPr>
              <w:t>офис</w:t>
            </w:r>
            <w:r w:rsidR="00590DE8" w:rsidRPr="0034615B">
              <w:rPr>
                <w:lang w:val="ru-RU"/>
              </w:rPr>
              <w:t xml:space="preserve">, </w:t>
            </w:r>
            <w:proofErr w:type="spellStart"/>
            <w:r w:rsidR="00590DE8">
              <w:t>libreoffice</w:t>
            </w:r>
            <w:proofErr w:type="spellEnd"/>
            <w:r w:rsidR="00590DE8" w:rsidRPr="0034615B">
              <w:rPr>
                <w:lang w:val="ru-RU"/>
              </w:rPr>
              <w:t xml:space="preserve">, </w:t>
            </w:r>
            <w:proofErr w:type="spellStart"/>
            <w:r w:rsidR="00590DE8">
              <w:t>ms</w:t>
            </w:r>
            <w:proofErr w:type="spellEnd"/>
            <w:r w:rsidR="00590DE8" w:rsidRPr="0034615B">
              <w:rPr>
                <w:lang w:val="ru-RU"/>
              </w:rPr>
              <w:t xml:space="preserve"> </w:t>
            </w:r>
            <w:r w:rsidR="00590DE8">
              <w:t>office</w:t>
            </w:r>
          </w:p>
        </w:tc>
      </w:tr>
      <w:tr w:rsidR="00BB2341" w:rsidRPr="0034615B" w14:paraId="5AFD65A0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A4B77D" w14:textId="247A16EE" w:rsidR="00DD48DC" w:rsidRPr="00DD48DC" w:rsidRDefault="00BB2341" w:rsidP="00DD48DC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14:paraId="45D286A3" w14:textId="77777777" w:rsidR="000D24D7" w:rsidRDefault="0035533F" w:rsidP="0035533F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В данной статье представлено сравнение четырёх офисных продуктов, где они сравниваются по многочисленным аспектам.</w:t>
            </w:r>
          </w:p>
          <w:p w14:paraId="34DD0688" w14:textId="77777777" w:rsidR="0035533F" w:rsidRDefault="00131C55" w:rsidP="0035533F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В некоторых офисных пакетах </w:t>
            </w:r>
            <w:r w:rsidR="006865C7">
              <w:rPr>
                <w:lang w:val="ru-RU"/>
              </w:rPr>
              <w:t>для создания мак</w:t>
            </w:r>
            <w:r w:rsidR="00616069">
              <w:rPr>
                <w:lang w:val="ru-RU"/>
              </w:rPr>
              <w:t xml:space="preserve">росов </w:t>
            </w:r>
            <w:r w:rsidR="00A76ED7">
              <w:rPr>
                <w:lang w:val="ru-RU"/>
              </w:rPr>
              <w:t xml:space="preserve">используются языки </w:t>
            </w:r>
            <w:r w:rsidR="009A4AC4">
              <w:t>Basic</w:t>
            </w:r>
            <w:r w:rsidR="009A4AC4" w:rsidRPr="009A4AC4">
              <w:rPr>
                <w:lang w:val="ru-RU"/>
              </w:rPr>
              <w:t xml:space="preserve">, </w:t>
            </w:r>
            <w:r w:rsidR="009A4AC4">
              <w:t>JavaScript</w:t>
            </w:r>
            <w:r w:rsidR="009A4AC4">
              <w:rPr>
                <w:lang w:val="ru-RU"/>
              </w:rPr>
              <w:t xml:space="preserve">, но в Р-7-офис </w:t>
            </w:r>
            <w:r w:rsidR="00086B87">
              <w:rPr>
                <w:lang w:val="ru-RU"/>
              </w:rPr>
              <w:t>нет отладки, и плагины в нём писать очень сложно.</w:t>
            </w:r>
          </w:p>
          <w:p w14:paraId="34617209" w14:textId="5B87CBA0" w:rsidR="00086B87" w:rsidRDefault="00CA6E78" w:rsidP="0035533F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="003F310E">
              <w:rPr>
                <w:lang w:val="ru-RU"/>
              </w:rPr>
              <w:t xml:space="preserve">Российских офисных пакетах, таких как Р7-офис и </w:t>
            </w:r>
            <w:proofErr w:type="spellStart"/>
            <w:r w:rsidR="003F310E">
              <w:rPr>
                <w:lang w:val="ru-RU"/>
              </w:rPr>
              <w:t>МойОфис</w:t>
            </w:r>
            <w:proofErr w:type="spellEnd"/>
            <w:r w:rsidR="00C46878">
              <w:rPr>
                <w:lang w:val="ru-RU"/>
              </w:rPr>
              <w:t>, не предусм</w:t>
            </w:r>
            <w:r w:rsidR="00CA7030">
              <w:rPr>
                <w:lang w:val="ru-RU"/>
              </w:rPr>
              <w:t xml:space="preserve">отрено подключение к внешним источникам для получения </w:t>
            </w:r>
            <w:r w:rsidR="00CB3F1E">
              <w:rPr>
                <w:lang w:val="ru-RU"/>
              </w:rPr>
              <w:t>данных (</w:t>
            </w:r>
            <w:r w:rsidR="003119F8">
              <w:rPr>
                <w:lang w:val="ru-RU"/>
              </w:rPr>
              <w:t xml:space="preserve">в Р7-офис только </w:t>
            </w:r>
            <w:r w:rsidR="003119F8">
              <w:t>txt</w:t>
            </w:r>
            <w:r w:rsidR="003119F8" w:rsidRPr="003119F8">
              <w:rPr>
                <w:lang w:val="ru-RU"/>
              </w:rPr>
              <w:t xml:space="preserve"> </w:t>
            </w:r>
            <w:r w:rsidR="003119F8">
              <w:rPr>
                <w:lang w:val="ru-RU"/>
              </w:rPr>
              <w:t>документ)</w:t>
            </w:r>
            <w:r w:rsidR="003119F8" w:rsidRPr="003119F8">
              <w:rPr>
                <w:lang w:val="ru-RU"/>
              </w:rPr>
              <w:t>.</w:t>
            </w:r>
          </w:p>
          <w:p w14:paraId="56721300" w14:textId="77777777" w:rsidR="003119F8" w:rsidRDefault="0016767F" w:rsidP="0035533F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Каждый </w:t>
            </w:r>
            <w:r w:rsidR="00A97961">
              <w:rPr>
                <w:lang w:val="ru-RU"/>
              </w:rPr>
              <w:t>офисный пакет</w:t>
            </w:r>
            <w:r w:rsidR="00BF66BB">
              <w:rPr>
                <w:lang w:val="ru-RU"/>
              </w:rPr>
              <w:t xml:space="preserve"> обладает обширным списком поддерживаемых типов файлов.</w:t>
            </w:r>
          </w:p>
          <w:p w14:paraId="40120E4C" w14:textId="4C47F39C" w:rsidR="00BF66BB" w:rsidRDefault="00BF66A3" w:rsidP="0035533F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Офисным пакетом, </w:t>
            </w:r>
            <w:r w:rsidR="000D4A5F">
              <w:rPr>
                <w:lang w:val="ru-RU"/>
              </w:rPr>
              <w:t xml:space="preserve">который больше всех потребляет ОЗУ, является </w:t>
            </w:r>
            <w:r w:rsidR="00AA79EB">
              <w:rPr>
                <w:lang w:val="ru-RU"/>
              </w:rPr>
              <w:t>Р</w:t>
            </w:r>
            <w:r w:rsidR="00DB4499">
              <w:rPr>
                <w:lang w:val="ru-RU"/>
              </w:rPr>
              <w:t>7-офис,</w:t>
            </w:r>
            <w:r w:rsidR="00EC032A">
              <w:rPr>
                <w:lang w:val="ru-RU"/>
              </w:rPr>
              <w:t xml:space="preserve"> который не выдерживает файл с </w:t>
            </w:r>
            <w:r w:rsidR="00245C3B">
              <w:rPr>
                <w:lang w:val="ru-RU"/>
              </w:rPr>
              <w:t>200</w:t>
            </w:r>
            <w:r w:rsidR="00EC032A">
              <w:rPr>
                <w:lang w:val="ru-RU"/>
              </w:rPr>
              <w:t xml:space="preserve"> тысячами строк</w:t>
            </w:r>
            <w:r w:rsidR="00063D81">
              <w:rPr>
                <w:lang w:val="ru-RU"/>
              </w:rPr>
              <w:t xml:space="preserve">, но он работает быстрее, чем </w:t>
            </w:r>
            <w:proofErr w:type="spellStart"/>
            <w:r w:rsidR="00063D81">
              <w:rPr>
                <w:lang w:val="ru-RU"/>
              </w:rPr>
              <w:t>МойОфис</w:t>
            </w:r>
            <w:proofErr w:type="spellEnd"/>
            <w:r w:rsidR="00063D81">
              <w:rPr>
                <w:lang w:val="ru-RU"/>
              </w:rPr>
              <w:t>.</w:t>
            </w:r>
          </w:p>
          <w:p w14:paraId="143F49C2" w14:textId="65EED6DB" w:rsidR="00063D81" w:rsidRPr="009F7A78" w:rsidRDefault="006D507E" w:rsidP="0035533F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Техническая поддержка</w:t>
            </w:r>
            <w:r w:rsidR="00245C3B">
              <w:rPr>
                <w:lang w:val="ru-RU"/>
              </w:rPr>
              <w:t xml:space="preserve"> офисных пакетов, </w:t>
            </w:r>
            <w:r w:rsidR="00BF0F8A">
              <w:rPr>
                <w:lang w:val="ru-RU"/>
              </w:rPr>
              <w:t xml:space="preserve">представленных </w:t>
            </w:r>
            <w:r w:rsidR="00297A22">
              <w:rPr>
                <w:lang w:val="ru-RU"/>
              </w:rPr>
              <w:t>в статье,</w:t>
            </w:r>
            <w:r w:rsidR="00E83B8A">
              <w:rPr>
                <w:lang w:val="ru-RU"/>
              </w:rPr>
              <w:t xml:space="preserve"> присутствует, и обратную связь по возникшим проблемам можно получить оперативно.</w:t>
            </w:r>
          </w:p>
        </w:tc>
      </w:tr>
      <w:tr w:rsidR="00BB2341" w:rsidRPr="0034615B" w14:paraId="30F29397" w14:textId="77777777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46309646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1859533B" w14:textId="77777777" w:rsidR="0004137E" w:rsidRDefault="00E96DDA" w:rsidP="007E6424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В качестве замены </w:t>
            </w:r>
            <w:r>
              <w:t>MS</w:t>
            </w:r>
            <w:r w:rsidRPr="00E96DDA">
              <w:rPr>
                <w:lang w:val="ru-RU"/>
              </w:rPr>
              <w:t xml:space="preserve"> </w:t>
            </w:r>
            <w:r>
              <w:t>Office</w:t>
            </w:r>
            <w:r w:rsidR="00A26B05">
              <w:rPr>
                <w:lang w:val="ru-RU"/>
              </w:rPr>
              <w:t xml:space="preserve"> есть аналог </w:t>
            </w:r>
            <w:r w:rsidR="00A26B05">
              <w:t>LibreOffice</w:t>
            </w:r>
            <w:r w:rsidR="00A26B05" w:rsidRPr="00A26B05">
              <w:rPr>
                <w:lang w:val="ru-RU"/>
              </w:rPr>
              <w:t xml:space="preserve">, </w:t>
            </w:r>
            <w:r w:rsidR="00A26B05">
              <w:rPr>
                <w:lang w:val="ru-RU"/>
              </w:rPr>
              <w:t xml:space="preserve">который </w:t>
            </w:r>
            <w:r w:rsidR="008A1336">
              <w:rPr>
                <w:lang w:val="ru-RU"/>
              </w:rPr>
              <w:t xml:space="preserve">уступает по функционалу, но не так </w:t>
            </w:r>
            <w:r w:rsidR="00810FDF">
              <w:rPr>
                <w:lang w:val="ru-RU"/>
              </w:rPr>
              <w:t>сильно, как другие пакеты, рассмотренные в этой статье.</w:t>
            </w:r>
          </w:p>
          <w:p w14:paraId="64893D38" w14:textId="77777777" w:rsidR="00810FDF" w:rsidRDefault="004B058F" w:rsidP="007E6424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Пользовательские интерфейсы </w:t>
            </w:r>
            <w:r w:rsidR="00A8188E">
              <w:rPr>
                <w:lang w:val="ru-RU"/>
              </w:rPr>
              <w:t xml:space="preserve">у </w:t>
            </w:r>
            <w:r w:rsidR="006B53F5">
              <w:rPr>
                <w:lang w:val="ru-RU"/>
              </w:rPr>
              <w:t xml:space="preserve">рассмотренных </w:t>
            </w:r>
            <w:r w:rsidR="007A3052">
              <w:rPr>
                <w:lang w:val="ru-RU"/>
              </w:rPr>
              <w:t xml:space="preserve">пакетов довольно схожи, поэтому </w:t>
            </w:r>
            <w:r w:rsidR="00F656B4">
              <w:rPr>
                <w:lang w:val="ru-RU"/>
              </w:rPr>
              <w:t xml:space="preserve">адаптация к </w:t>
            </w:r>
            <w:r w:rsidR="004B7804">
              <w:rPr>
                <w:lang w:val="ru-RU"/>
              </w:rPr>
              <w:t>нов</w:t>
            </w:r>
            <w:r w:rsidR="00EE20AB">
              <w:rPr>
                <w:lang w:val="ru-RU"/>
              </w:rPr>
              <w:t xml:space="preserve">ым приложениям </w:t>
            </w:r>
            <w:r w:rsidR="00F1612B">
              <w:rPr>
                <w:lang w:val="ru-RU"/>
              </w:rPr>
              <w:t>пройдёт быстро</w:t>
            </w:r>
          </w:p>
          <w:p w14:paraId="42722B43" w14:textId="4B833FEF" w:rsidR="00F1612B" w:rsidRPr="007E6424" w:rsidRDefault="007076A5" w:rsidP="007E6424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Офисные пакеты от российского производителя, представленные </w:t>
            </w:r>
            <w:proofErr w:type="gramStart"/>
            <w:r>
              <w:rPr>
                <w:lang w:val="ru-RU"/>
              </w:rPr>
              <w:t>в данной статье</w:t>
            </w:r>
            <w:proofErr w:type="gramEnd"/>
            <w:r w:rsidR="008978E5">
              <w:rPr>
                <w:lang w:val="ru-RU"/>
              </w:rPr>
              <w:t xml:space="preserve"> имеют потенциал развития, </w:t>
            </w:r>
            <w:r w:rsidR="00142D19">
              <w:rPr>
                <w:lang w:val="ru-RU"/>
              </w:rPr>
              <w:t xml:space="preserve">например </w:t>
            </w:r>
            <w:proofErr w:type="spellStart"/>
            <w:r w:rsidR="00142D19">
              <w:rPr>
                <w:lang w:val="ru-RU"/>
              </w:rPr>
              <w:t>МойОфис</w:t>
            </w:r>
            <w:proofErr w:type="spellEnd"/>
            <w:r w:rsidR="00142D19">
              <w:rPr>
                <w:lang w:val="ru-RU"/>
              </w:rPr>
              <w:t xml:space="preserve"> </w:t>
            </w:r>
            <w:r w:rsidR="00B07F3F">
              <w:rPr>
                <w:lang w:val="ru-RU"/>
              </w:rPr>
              <w:t>предоставляет подробную документацию для разработчиков</w:t>
            </w:r>
            <w:r w:rsidR="0035533F">
              <w:rPr>
                <w:lang w:val="ru-RU"/>
              </w:rPr>
              <w:t>, и со временем все недостатки данных продуктов будут исправлены.</w:t>
            </w:r>
          </w:p>
        </w:tc>
      </w:tr>
      <w:tr w:rsidR="00BB2341" w:rsidRPr="0034615B" w14:paraId="0CF46B1B" w14:textId="77777777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9857E7" w14:textId="7C347733" w:rsidR="00BB2341" w:rsidRDefault="00BB2341" w:rsidP="00E178F7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0BA98FE9" w14:textId="77777777" w:rsidR="00906075" w:rsidRDefault="00081E63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В связи с уходом </w:t>
            </w:r>
            <w:r>
              <w:t>MS</w:t>
            </w:r>
            <w:r w:rsidRPr="00081E63">
              <w:rPr>
                <w:lang w:val="ru-RU"/>
              </w:rPr>
              <w:t xml:space="preserve"> </w:t>
            </w:r>
            <w:r>
              <w:t>Office</w:t>
            </w:r>
            <w:r w:rsidRPr="00081E63">
              <w:rPr>
                <w:lang w:val="ru-RU"/>
              </w:rPr>
              <w:t xml:space="preserve"> </w:t>
            </w:r>
            <w:r w:rsidR="007A2F9C">
              <w:rPr>
                <w:lang w:val="ru-RU"/>
              </w:rPr>
              <w:t xml:space="preserve">из Российского рынка, нужно заменить этот </w:t>
            </w:r>
            <w:r w:rsidR="00456460">
              <w:rPr>
                <w:lang w:val="ru-RU"/>
              </w:rPr>
              <w:t>офисный</w:t>
            </w:r>
            <w:r w:rsidR="007A2F9C">
              <w:rPr>
                <w:lang w:val="ru-RU"/>
              </w:rPr>
              <w:t xml:space="preserve"> пакет аналогами, которые уступают </w:t>
            </w:r>
            <w:r w:rsidR="00456460">
              <w:rPr>
                <w:lang w:val="ru-RU"/>
              </w:rPr>
              <w:t xml:space="preserve">по функционалу </w:t>
            </w:r>
            <w:r w:rsidR="00194253">
              <w:rPr>
                <w:lang w:val="ru-RU"/>
              </w:rPr>
              <w:t>и удобству использования.</w:t>
            </w:r>
          </w:p>
          <w:p w14:paraId="3E0FC302" w14:textId="0AEC019F" w:rsidR="005B0401" w:rsidRDefault="006D0920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Переход с </w:t>
            </w:r>
            <w:r>
              <w:t>MS</w:t>
            </w:r>
            <w:r w:rsidRPr="000158E1">
              <w:rPr>
                <w:lang w:val="ru-RU"/>
              </w:rPr>
              <w:t xml:space="preserve"> </w:t>
            </w:r>
            <w:r>
              <w:t>Office</w:t>
            </w:r>
            <w:r w:rsidRPr="000158E1">
              <w:rPr>
                <w:lang w:val="ru-RU"/>
              </w:rPr>
              <w:t xml:space="preserve"> </w:t>
            </w:r>
            <w:r w:rsidR="000158E1">
              <w:rPr>
                <w:lang w:val="ru-RU"/>
              </w:rPr>
              <w:t>не пройдёт «безболезненно»</w:t>
            </w:r>
            <w:r w:rsidR="00317552">
              <w:rPr>
                <w:lang w:val="ru-RU"/>
              </w:rPr>
              <w:t xml:space="preserve">, </w:t>
            </w:r>
            <w:r w:rsidR="003922FC">
              <w:rPr>
                <w:lang w:val="ru-RU"/>
              </w:rPr>
              <w:t xml:space="preserve">будет много </w:t>
            </w:r>
            <w:r w:rsidR="00A75AED">
              <w:rPr>
                <w:lang w:val="ru-RU"/>
              </w:rPr>
              <w:t>неприятностей, по типу сброса настроек</w:t>
            </w:r>
            <w:r w:rsidR="001117F4">
              <w:rPr>
                <w:lang w:val="ru-RU"/>
              </w:rPr>
              <w:t xml:space="preserve"> или отсутствие шрифтов</w:t>
            </w:r>
            <w:r w:rsidR="00A75AED">
              <w:rPr>
                <w:lang w:val="ru-RU"/>
              </w:rPr>
              <w:t>.</w:t>
            </w:r>
          </w:p>
          <w:p w14:paraId="21712711" w14:textId="1B931C10" w:rsidR="006F2B8F" w:rsidRPr="00616AC6" w:rsidRDefault="00D753FA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Российские </w:t>
            </w:r>
            <w:r w:rsidR="00540837">
              <w:rPr>
                <w:lang w:val="ru-RU"/>
              </w:rPr>
              <w:t xml:space="preserve">офисные продукты </w:t>
            </w:r>
            <w:r w:rsidR="00F31941">
              <w:rPr>
                <w:lang w:val="ru-RU"/>
              </w:rPr>
              <w:t xml:space="preserve">всё ещё проигрывают по функционалу тому же </w:t>
            </w:r>
            <w:r w:rsidR="00F31941">
              <w:t>LibreOffice</w:t>
            </w:r>
            <w:r w:rsidR="00F31941">
              <w:rPr>
                <w:lang w:val="ru-RU"/>
              </w:rPr>
              <w:t>, так как он</w:t>
            </w:r>
            <w:r w:rsidR="00FC7542">
              <w:rPr>
                <w:lang w:val="ru-RU"/>
              </w:rPr>
              <w:t xml:space="preserve"> на рынке находится дольше, и сообщество </w:t>
            </w:r>
            <w:r w:rsidR="004B058F">
              <w:rPr>
                <w:lang w:val="ru-RU"/>
              </w:rPr>
              <w:t>у него обширнее, чем у наших аналогов.</w:t>
            </w:r>
          </w:p>
        </w:tc>
      </w:tr>
      <w:tr w:rsidR="0034615B" w:rsidRPr="0034615B" w14:paraId="1073830B" w14:textId="77777777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481CB" w14:textId="77777777" w:rsidR="004463AD" w:rsidRDefault="004463AD" w:rsidP="004463AD">
            <w:pPr>
              <w:pStyle w:val="TableContents"/>
              <w:rPr>
                <w:b/>
                <w:bCs/>
                <w:kern w:val="2"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14:paraId="389A3F19" w14:textId="49C57211" w:rsidR="0034615B" w:rsidRDefault="00E92402" w:rsidP="00E92402">
            <w:pPr>
              <w:pStyle w:val="TableContents"/>
              <w:jc w:val="center"/>
              <w:rPr>
                <w:b/>
                <w:bCs/>
                <w:lang w:val="ru-RU"/>
              </w:rPr>
            </w:pPr>
            <w:r w:rsidRPr="00E50767">
              <w:rPr>
                <w:noProof/>
              </w:rPr>
              <w:lastRenderedPageBreak/>
              <w:pict w14:anchorId="27B9FC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i1025" type="#_x0000_t75" style="width:371.25pt;height:236.65pt;visibility:visible;mso-wrap-style:square">
                  <v:imagedata r:id="rId7" o:title=""/>
                </v:shape>
              </w:pict>
            </w:r>
          </w:p>
        </w:tc>
      </w:tr>
    </w:tbl>
    <w:p w14:paraId="70DCE70C" w14:textId="77777777" w:rsidR="00BB2341" w:rsidRPr="00616AC6" w:rsidRDefault="00BB2341" w:rsidP="007932EB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F2EC3" w14:textId="77777777" w:rsidR="00C76C3E" w:rsidRDefault="00C76C3E">
      <w:r>
        <w:separator/>
      </w:r>
    </w:p>
  </w:endnote>
  <w:endnote w:type="continuationSeparator" w:id="0">
    <w:p w14:paraId="148936CA" w14:textId="77777777" w:rsidR="00C76C3E" w:rsidRDefault="00C76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38C85" w14:textId="77777777" w:rsidR="00C76C3E" w:rsidRDefault="00C76C3E">
      <w:r>
        <w:separator/>
      </w:r>
    </w:p>
  </w:footnote>
  <w:footnote w:type="continuationSeparator" w:id="0">
    <w:p w14:paraId="4579653D" w14:textId="77777777" w:rsidR="00C76C3E" w:rsidRDefault="00C76C3E">
      <w:r>
        <w:continuationSeparator/>
      </w:r>
    </w:p>
  </w:footnote>
  <w:footnote w:id="1">
    <w:p w14:paraId="3D2417A5" w14:textId="77777777" w:rsidR="004463AD" w:rsidRDefault="004463AD" w:rsidP="004463AD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116165CB"/>
    <w:multiLevelType w:val="hybridMultilevel"/>
    <w:tmpl w:val="E5E05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293857">
    <w:abstractNumId w:val="0"/>
  </w:num>
  <w:num w:numId="2" w16cid:durableId="878322941">
    <w:abstractNumId w:val="1"/>
  </w:num>
  <w:num w:numId="3" w16cid:durableId="814182659">
    <w:abstractNumId w:val="2"/>
  </w:num>
  <w:num w:numId="4" w16cid:durableId="1422021497">
    <w:abstractNumId w:val="3"/>
  </w:num>
  <w:num w:numId="5" w16cid:durableId="6945820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6AC6"/>
    <w:rsid w:val="00006253"/>
    <w:rsid w:val="000155A8"/>
    <w:rsid w:val="000158E1"/>
    <w:rsid w:val="00021A43"/>
    <w:rsid w:val="00027F6A"/>
    <w:rsid w:val="000349AF"/>
    <w:rsid w:val="00037EFE"/>
    <w:rsid w:val="0004137E"/>
    <w:rsid w:val="0005367E"/>
    <w:rsid w:val="00060671"/>
    <w:rsid w:val="00063D81"/>
    <w:rsid w:val="00081E63"/>
    <w:rsid w:val="00086B87"/>
    <w:rsid w:val="000949B7"/>
    <w:rsid w:val="000A1B2E"/>
    <w:rsid w:val="000A1F58"/>
    <w:rsid w:val="000A4623"/>
    <w:rsid w:val="000C2D19"/>
    <w:rsid w:val="000D24D7"/>
    <w:rsid w:val="000D4A5F"/>
    <w:rsid w:val="000D4B37"/>
    <w:rsid w:val="000F0477"/>
    <w:rsid w:val="000F3C8B"/>
    <w:rsid w:val="000F4B87"/>
    <w:rsid w:val="000F5462"/>
    <w:rsid w:val="00104556"/>
    <w:rsid w:val="00106BF1"/>
    <w:rsid w:val="001117F4"/>
    <w:rsid w:val="001170C3"/>
    <w:rsid w:val="00131C55"/>
    <w:rsid w:val="0013432B"/>
    <w:rsid w:val="00135269"/>
    <w:rsid w:val="00142D19"/>
    <w:rsid w:val="00151C4D"/>
    <w:rsid w:val="00161D91"/>
    <w:rsid w:val="0016767F"/>
    <w:rsid w:val="001755F5"/>
    <w:rsid w:val="00192666"/>
    <w:rsid w:val="00194253"/>
    <w:rsid w:val="001A5F70"/>
    <w:rsid w:val="001B4CC4"/>
    <w:rsid w:val="001C5421"/>
    <w:rsid w:val="001C63F5"/>
    <w:rsid w:val="001D1C32"/>
    <w:rsid w:val="001D3713"/>
    <w:rsid w:val="001D6A21"/>
    <w:rsid w:val="001E1FE9"/>
    <w:rsid w:val="001E3CE6"/>
    <w:rsid w:val="001F10A9"/>
    <w:rsid w:val="00201957"/>
    <w:rsid w:val="002063D9"/>
    <w:rsid w:val="0021360B"/>
    <w:rsid w:val="002174BE"/>
    <w:rsid w:val="00226C6D"/>
    <w:rsid w:val="00234EA1"/>
    <w:rsid w:val="002359E1"/>
    <w:rsid w:val="00237D8D"/>
    <w:rsid w:val="00240E79"/>
    <w:rsid w:val="00245119"/>
    <w:rsid w:val="00245C3B"/>
    <w:rsid w:val="002561C0"/>
    <w:rsid w:val="00257049"/>
    <w:rsid w:val="0026468E"/>
    <w:rsid w:val="002730C2"/>
    <w:rsid w:val="00283D9D"/>
    <w:rsid w:val="0029252D"/>
    <w:rsid w:val="0029681B"/>
    <w:rsid w:val="00297A22"/>
    <w:rsid w:val="002A5816"/>
    <w:rsid w:val="002B4A4A"/>
    <w:rsid w:val="002C057B"/>
    <w:rsid w:val="002C2A3F"/>
    <w:rsid w:val="002C77DA"/>
    <w:rsid w:val="002D0116"/>
    <w:rsid w:val="002D4C01"/>
    <w:rsid w:val="002E2688"/>
    <w:rsid w:val="002F1D2D"/>
    <w:rsid w:val="002F5E7E"/>
    <w:rsid w:val="003119F8"/>
    <w:rsid w:val="00317552"/>
    <w:rsid w:val="003175D6"/>
    <w:rsid w:val="003310FE"/>
    <w:rsid w:val="00344D9A"/>
    <w:rsid w:val="0034615B"/>
    <w:rsid w:val="00347D95"/>
    <w:rsid w:val="00351D42"/>
    <w:rsid w:val="0035533F"/>
    <w:rsid w:val="00361295"/>
    <w:rsid w:val="0036663E"/>
    <w:rsid w:val="00366727"/>
    <w:rsid w:val="00372621"/>
    <w:rsid w:val="00377B97"/>
    <w:rsid w:val="003922FC"/>
    <w:rsid w:val="00397076"/>
    <w:rsid w:val="003F310E"/>
    <w:rsid w:val="003F7947"/>
    <w:rsid w:val="0040677F"/>
    <w:rsid w:val="004217C2"/>
    <w:rsid w:val="0042747A"/>
    <w:rsid w:val="00432648"/>
    <w:rsid w:val="004463AD"/>
    <w:rsid w:val="00450FFC"/>
    <w:rsid w:val="004541D0"/>
    <w:rsid w:val="00456460"/>
    <w:rsid w:val="00466017"/>
    <w:rsid w:val="00466819"/>
    <w:rsid w:val="00467DF4"/>
    <w:rsid w:val="00470C65"/>
    <w:rsid w:val="00486D5A"/>
    <w:rsid w:val="00491445"/>
    <w:rsid w:val="00495B38"/>
    <w:rsid w:val="004A7A56"/>
    <w:rsid w:val="004B058F"/>
    <w:rsid w:val="004B7804"/>
    <w:rsid w:val="004E42A1"/>
    <w:rsid w:val="004F5D61"/>
    <w:rsid w:val="00532BF8"/>
    <w:rsid w:val="00532CAF"/>
    <w:rsid w:val="00540837"/>
    <w:rsid w:val="005437EA"/>
    <w:rsid w:val="00564397"/>
    <w:rsid w:val="00585BF1"/>
    <w:rsid w:val="005909CC"/>
    <w:rsid w:val="00590DE8"/>
    <w:rsid w:val="005931ED"/>
    <w:rsid w:val="0059669A"/>
    <w:rsid w:val="005B0401"/>
    <w:rsid w:val="005C1105"/>
    <w:rsid w:val="005D7578"/>
    <w:rsid w:val="005F37B4"/>
    <w:rsid w:val="00616069"/>
    <w:rsid w:val="00616AC6"/>
    <w:rsid w:val="00640244"/>
    <w:rsid w:val="006444A8"/>
    <w:rsid w:val="006445CE"/>
    <w:rsid w:val="00665866"/>
    <w:rsid w:val="00675335"/>
    <w:rsid w:val="00682446"/>
    <w:rsid w:val="0068408E"/>
    <w:rsid w:val="006865C7"/>
    <w:rsid w:val="00691BEA"/>
    <w:rsid w:val="006A6EA0"/>
    <w:rsid w:val="006B53F5"/>
    <w:rsid w:val="006C0C0A"/>
    <w:rsid w:val="006C7399"/>
    <w:rsid w:val="006D0920"/>
    <w:rsid w:val="006D4090"/>
    <w:rsid w:val="006D507E"/>
    <w:rsid w:val="006D6875"/>
    <w:rsid w:val="006E18EF"/>
    <w:rsid w:val="006E5166"/>
    <w:rsid w:val="006E5C17"/>
    <w:rsid w:val="006F05BB"/>
    <w:rsid w:val="006F2B8F"/>
    <w:rsid w:val="006F6811"/>
    <w:rsid w:val="007076A5"/>
    <w:rsid w:val="00716DC2"/>
    <w:rsid w:val="007207DF"/>
    <w:rsid w:val="00723E62"/>
    <w:rsid w:val="00724C05"/>
    <w:rsid w:val="00734887"/>
    <w:rsid w:val="00735B19"/>
    <w:rsid w:val="00743F8B"/>
    <w:rsid w:val="00750E14"/>
    <w:rsid w:val="00755457"/>
    <w:rsid w:val="00756678"/>
    <w:rsid w:val="007764C7"/>
    <w:rsid w:val="0079222F"/>
    <w:rsid w:val="007932EB"/>
    <w:rsid w:val="007A2F9C"/>
    <w:rsid w:val="007A3052"/>
    <w:rsid w:val="007B3F6E"/>
    <w:rsid w:val="007B56AB"/>
    <w:rsid w:val="007D569E"/>
    <w:rsid w:val="007E6424"/>
    <w:rsid w:val="008036AB"/>
    <w:rsid w:val="00803BEF"/>
    <w:rsid w:val="008072B1"/>
    <w:rsid w:val="00810FDF"/>
    <w:rsid w:val="0081502F"/>
    <w:rsid w:val="008172BB"/>
    <w:rsid w:val="00817B2B"/>
    <w:rsid w:val="00822091"/>
    <w:rsid w:val="00822B37"/>
    <w:rsid w:val="00837A5C"/>
    <w:rsid w:val="00854CAF"/>
    <w:rsid w:val="00861F9D"/>
    <w:rsid w:val="00895558"/>
    <w:rsid w:val="008978E5"/>
    <w:rsid w:val="008A1336"/>
    <w:rsid w:val="008A3A59"/>
    <w:rsid w:val="008A478C"/>
    <w:rsid w:val="008A5909"/>
    <w:rsid w:val="008D3EAB"/>
    <w:rsid w:val="008D4319"/>
    <w:rsid w:val="008D4C4F"/>
    <w:rsid w:val="008E14E7"/>
    <w:rsid w:val="008E5564"/>
    <w:rsid w:val="008E5A64"/>
    <w:rsid w:val="008F3C63"/>
    <w:rsid w:val="0090337C"/>
    <w:rsid w:val="00906075"/>
    <w:rsid w:val="0093345A"/>
    <w:rsid w:val="009441BB"/>
    <w:rsid w:val="009452CE"/>
    <w:rsid w:val="00947333"/>
    <w:rsid w:val="00960623"/>
    <w:rsid w:val="00977D58"/>
    <w:rsid w:val="00981EDE"/>
    <w:rsid w:val="009926D4"/>
    <w:rsid w:val="009938B5"/>
    <w:rsid w:val="009A2617"/>
    <w:rsid w:val="009A4AC4"/>
    <w:rsid w:val="009B715A"/>
    <w:rsid w:val="009B7863"/>
    <w:rsid w:val="009C0066"/>
    <w:rsid w:val="009C16CA"/>
    <w:rsid w:val="009C312B"/>
    <w:rsid w:val="009D379A"/>
    <w:rsid w:val="009D6287"/>
    <w:rsid w:val="009D6ED0"/>
    <w:rsid w:val="009E6EF7"/>
    <w:rsid w:val="009F1B86"/>
    <w:rsid w:val="009F5212"/>
    <w:rsid w:val="009F57E2"/>
    <w:rsid w:val="009F7A78"/>
    <w:rsid w:val="00A077D2"/>
    <w:rsid w:val="00A148C4"/>
    <w:rsid w:val="00A16672"/>
    <w:rsid w:val="00A26B05"/>
    <w:rsid w:val="00A6543F"/>
    <w:rsid w:val="00A75AED"/>
    <w:rsid w:val="00A76ED7"/>
    <w:rsid w:val="00A81039"/>
    <w:rsid w:val="00A8188E"/>
    <w:rsid w:val="00A83952"/>
    <w:rsid w:val="00A873A7"/>
    <w:rsid w:val="00A97961"/>
    <w:rsid w:val="00AA6D4A"/>
    <w:rsid w:val="00AA79EB"/>
    <w:rsid w:val="00AB3480"/>
    <w:rsid w:val="00AB7D8A"/>
    <w:rsid w:val="00AD0C5B"/>
    <w:rsid w:val="00AE4C2E"/>
    <w:rsid w:val="00AE697F"/>
    <w:rsid w:val="00AF1F2C"/>
    <w:rsid w:val="00AF2AFC"/>
    <w:rsid w:val="00AF60B4"/>
    <w:rsid w:val="00B04A5A"/>
    <w:rsid w:val="00B07F3F"/>
    <w:rsid w:val="00B16052"/>
    <w:rsid w:val="00B20834"/>
    <w:rsid w:val="00B238CB"/>
    <w:rsid w:val="00B26F98"/>
    <w:rsid w:val="00B324B5"/>
    <w:rsid w:val="00B4360D"/>
    <w:rsid w:val="00B43B51"/>
    <w:rsid w:val="00B44F21"/>
    <w:rsid w:val="00B4505A"/>
    <w:rsid w:val="00B62998"/>
    <w:rsid w:val="00B666D5"/>
    <w:rsid w:val="00B972A1"/>
    <w:rsid w:val="00BA76DB"/>
    <w:rsid w:val="00BB2341"/>
    <w:rsid w:val="00BC46CE"/>
    <w:rsid w:val="00BD05CD"/>
    <w:rsid w:val="00BE37DB"/>
    <w:rsid w:val="00BE7085"/>
    <w:rsid w:val="00BF0F8A"/>
    <w:rsid w:val="00BF66A3"/>
    <w:rsid w:val="00BF66BB"/>
    <w:rsid w:val="00C00ACE"/>
    <w:rsid w:val="00C03097"/>
    <w:rsid w:val="00C1206A"/>
    <w:rsid w:val="00C120D2"/>
    <w:rsid w:val="00C13A89"/>
    <w:rsid w:val="00C319F2"/>
    <w:rsid w:val="00C46878"/>
    <w:rsid w:val="00C47D35"/>
    <w:rsid w:val="00C62489"/>
    <w:rsid w:val="00C6418F"/>
    <w:rsid w:val="00C71714"/>
    <w:rsid w:val="00C76C3E"/>
    <w:rsid w:val="00C777D1"/>
    <w:rsid w:val="00C87753"/>
    <w:rsid w:val="00C94A81"/>
    <w:rsid w:val="00C97D1F"/>
    <w:rsid w:val="00CA6E78"/>
    <w:rsid w:val="00CA7030"/>
    <w:rsid w:val="00CB3F1E"/>
    <w:rsid w:val="00CB59A6"/>
    <w:rsid w:val="00CC045A"/>
    <w:rsid w:val="00CC22A8"/>
    <w:rsid w:val="00CC44D4"/>
    <w:rsid w:val="00CF2771"/>
    <w:rsid w:val="00CF557C"/>
    <w:rsid w:val="00D022C3"/>
    <w:rsid w:val="00D42A27"/>
    <w:rsid w:val="00D52316"/>
    <w:rsid w:val="00D62F25"/>
    <w:rsid w:val="00D657A6"/>
    <w:rsid w:val="00D73F02"/>
    <w:rsid w:val="00D753FA"/>
    <w:rsid w:val="00D808B4"/>
    <w:rsid w:val="00D8186C"/>
    <w:rsid w:val="00D87AD5"/>
    <w:rsid w:val="00DA576A"/>
    <w:rsid w:val="00DB4499"/>
    <w:rsid w:val="00DC1E6D"/>
    <w:rsid w:val="00DC3427"/>
    <w:rsid w:val="00DC5198"/>
    <w:rsid w:val="00DD48DC"/>
    <w:rsid w:val="00DD522F"/>
    <w:rsid w:val="00DD7D8F"/>
    <w:rsid w:val="00DD7EA4"/>
    <w:rsid w:val="00DE282E"/>
    <w:rsid w:val="00DF163B"/>
    <w:rsid w:val="00DF1C28"/>
    <w:rsid w:val="00E0176D"/>
    <w:rsid w:val="00E12C0F"/>
    <w:rsid w:val="00E12DE2"/>
    <w:rsid w:val="00E178F7"/>
    <w:rsid w:val="00E232B9"/>
    <w:rsid w:val="00E33812"/>
    <w:rsid w:val="00E552CF"/>
    <w:rsid w:val="00E572D1"/>
    <w:rsid w:val="00E61542"/>
    <w:rsid w:val="00E6177E"/>
    <w:rsid w:val="00E83B8A"/>
    <w:rsid w:val="00E854D3"/>
    <w:rsid w:val="00E87303"/>
    <w:rsid w:val="00E92402"/>
    <w:rsid w:val="00E949A1"/>
    <w:rsid w:val="00E9560A"/>
    <w:rsid w:val="00E96DDA"/>
    <w:rsid w:val="00EB28DD"/>
    <w:rsid w:val="00EB45C4"/>
    <w:rsid w:val="00EB6223"/>
    <w:rsid w:val="00EB67DB"/>
    <w:rsid w:val="00EC032A"/>
    <w:rsid w:val="00EC799E"/>
    <w:rsid w:val="00EE20AB"/>
    <w:rsid w:val="00EE41B0"/>
    <w:rsid w:val="00EF1BDE"/>
    <w:rsid w:val="00F07DDC"/>
    <w:rsid w:val="00F1612B"/>
    <w:rsid w:val="00F16CA8"/>
    <w:rsid w:val="00F20350"/>
    <w:rsid w:val="00F30279"/>
    <w:rsid w:val="00F31941"/>
    <w:rsid w:val="00F40501"/>
    <w:rsid w:val="00F4092B"/>
    <w:rsid w:val="00F4707E"/>
    <w:rsid w:val="00F656B4"/>
    <w:rsid w:val="00F742F2"/>
    <w:rsid w:val="00F86B1B"/>
    <w:rsid w:val="00F9618A"/>
    <w:rsid w:val="00F96553"/>
    <w:rsid w:val="00FA7609"/>
    <w:rsid w:val="00FB0B37"/>
    <w:rsid w:val="00FC66DC"/>
    <w:rsid w:val="00FC7542"/>
    <w:rsid w:val="00FE0F99"/>
    <w:rsid w:val="00FE19B3"/>
    <w:rsid w:val="00FE2597"/>
    <w:rsid w:val="00FF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5411476"/>
  <w15:chartTrackingRefBased/>
  <w15:docId w15:val="{006970D9-A7AA-4525-91F4-6CF584FD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character" w:styleId="af4">
    <w:name w:val="Unresolved Mention"/>
    <w:uiPriority w:val="99"/>
    <w:semiHidden/>
    <w:unhideWhenUsed/>
    <w:rsid w:val="00756678"/>
    <w:rPr>
      <w:color w:val="605E5C"/>
      <w:shd w:val="clear" w:color="auto" w:fill="E1DFDD"/>
    </w:rPr>
  </w:style>
  <w:style w:type="character" w:customStyle="1" w:styleId="tm-user-infouser">
    <w:name w:val="tm-user-info__user"/>
    <w:basedOn w:val="a1"/>
    <w:rsid w:val="006E1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2811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Кобелев Роман Павлович</cp:lastModifiedBy>
  <cp:revision>341</cp:revision>
  <cp:lastPrinted>1899-12-31T21:00:00Z</cp:lastPrinted>
  <dcterms:created xsi:type="dcterms:W3CDTF">2022-09-25T17:24:00Z</dcterms:created>
  <dcterms:modified xsi:type="dcterms:W3CDTF">2022-12-04T18:43:00Z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