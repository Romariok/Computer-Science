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938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50C0DA71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1188FBA4" w14:textId="22C2E969" w:rsidR="007932EB" w:rsidRPr="00616AC6" w:rsidRDefault="007932EB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Дата </w:t>
      </w:r>
      <w:r w:rsidR="00F20350">
        <w:rPr>
          <w:lang w:val="ru-RU"/>
        </w:rPr>
        <w:t xml:space="preserve">прошедшей </w:t>
      </w:r>
      <w:r>
        <w:rPr>
          <w:lang w:val="ru-RU"/>
        </w:rPr>
        <w:t xml:space="preserve">лекции: </w:t>
      </w:r>
      <w:r w:rsidR="008A478C">
        <w:rPr>
          <w:lang w:val="ru-RU"/>
        </w:rPr>
        <w:t>25.10.2022</w:t>
      </w:r>
      <w:r>
        <w:rPr>
          <w:lang w:val="ru-RU"/>
        </w:rPr>
        <w:tab/>
      </w:r>
      <w:r w:rsidR="00F20350">
        <w:rPr>
          <w:lang w:val="ru-RU"/>
        </w:rPr>
        <w:t>Номер прошедшей лекции</w:t>
      </w:r>
      <w:r w:rsidR="00AF2AFC">
        <w:rPr>
          <w:lang w:val="ru-RU"/>
        </w:rPr>
        <w:t xml:space="preserve">: </w:t>
      </w:r>
      <w:r w:rsidR="00372621">
        <w:rPr>
          <w:lang w:val="ru-RU"/>
        </w:rPr>
        <w:t>№</w:t>
      </w:r>
      <w:r w:rsidR="008A478C">
        <w:rPr>
          <w:lang w:val="ru-RU"/>
        </w:rPr>
        <w:t>4</w:t>
      </w:r>
      <w:r w:rsidR="00F20350">
        <w:rPr>
          <w:lang w:val="ru-RU"/>
        </w:rPr>
        <w:tab/>
      </w:r>
      <w:r>
        <w:rPr>
          <w:lang w:val="ru-RU"/>
        </w:rPr>
        <w:t>Дата сдачи:</w:t>
      </w:r>
      <w:r w:rsidR="002174BE">
        <w:rPr>
          <w:lang w:val="ru-RU"/>
        </w:rPr>
        <w:t xml:space="preserve"> </w:t>
      </w:r>
      <w:r w:rsidR="00861F9D">
        <w:rPr>
          <w:lang w:val="ru-RU"/>
        </w:rPr>
        <w:t>8</w:t>
      </w:r>
      <w:r w:rsidR="00B238CB">
        <w:rPr>
          <w:lang w:val="ru-RU"/>
        </w:rPr>
        <w:t>.1</w:t>
      </w:r>
      <w:r w:rsidR="00861F9D">
        <w:rPr>
          <w:lang w:val="ru-RU"/>
        </w:rPr>
        <w:t>1</w:t>
      </w:r>
      <w:r w:rsidR="00B238CB">
        <w:rPr>
          <w:lang w:val="ru-RU"/>
        </w:rPr>
        <w:t>.2022</w:t>
      </w:r>
    </w:p>
    <w:p w14:paraId="4F2A8D35" w14:textId="77777777" w:rsidR="00BB2341" w:rsidRDefault="00BB2341">
      <w:pPr>
        <w:pStyle w:val="Standard"/>
        <w:jc w:val="center"/>
        <w:rPr>
          <w:lang w:val="ru-RU"/>
        </w:rPr>
      </w:pPr>
    </w:p>
    <w:p w14:paraId="2E7800CC" w14:textId="3E821333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68408E">
        <w:rPr>
          <w:u w:val="single"/>
          <w:lang w:val="ru-RU"/>
        </w:rPr>
        <w:t xml:space="preserve">Кобелев </w:t>
      </w:r>
      <w:proofErr w:type="gramStart"/>
      <w:r w:rsidR="0068408E">
        <w:rPr>
          <w:u w:val="single"/>
          <w:lang w:val="ru-RU"/>
        </w:rPr>
        <w:t>Р.П.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68408E">
        <w:rPr>
          <w:i/>
          <w:u w:val="single"/>
          <w:lang w:val="ru-RU"/>
        </w:rPr>
        <w:t>Р3112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CC36415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7EE34886" w14:textId="77777777" w:rsidR="00BB2341" w:rsidRDefault="00BB2341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B972A1" w14:paraId="7435DF69" w14:textId="77777777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53CABC" w14:textId="77777777" w:rsidR="00724C05" w:rsidRDefault="00BB2341" w:rsidP="00724C0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</w:t>
            </w:r>
            <w:proofErr w:type="spellStart"/>
            <w:r>
              <w:rPr>
                <w:b/>
                <w:bCs/>
                <w:lang w:val="ru-RU"/>
              </w:rPr>
              <w:t>видеолекции</w:t>
            </w:r>
            <w:proofErr w:type="spellEnd"/>
          </w:p>
          <w:p w14:paraId="15396F49" w14:textId="14E24A94" w:rsidR="00344D9A" w:rsidRPr="00344D9A" w:rsidRDefault="00344D9A" w:rsidP="00724C05">
            <w:pPr>
              <w:pStyle w:val="TableContents"/>
              <w:rPr>
                <w:lang w:val="ru-RU"/>
              </w:rPr>
            </w:pPr>
            <w:r w:rsidRPr="00344D9A">
              <w:rPr>
                <w:lang w:val="ru-RU"/>
              </w:rPr>
              <w:t xml:space="preserve">Правда про </w:t>
            </w:r>
            <w:proofErr w:type="spellStart"/>
            <w:r w:rsidRPr="00344D9A">
              <w:rPr>
                <w:lang w:val="ru-RU"/>
              </w:rPr>
              <w:t>парсинг</w:t>
            </w:r>
            <w:proofErr w:type="spellEnd"/>
            <w:r w:rsidRPr="00344D9A">
              <w:rPr>
                <w:lang w:val="ru-RU"/>
              </w:rPr>
              <w:t xml:space="preserve"> сайтов, или «все интернет-магазины делают это»</w:t>
            </w:r>
          </w:p>
          <w:p w14:paraId="05504A0F" w14:textId="576EF319" w:rsidR="00BB2341" w:rsidRPr="00B238CB" w:rsidRDefault="00BB2341" w:rsidP="003175D6">
            <w:pPr>
              <w:widowControl/>
              <w:suppressAutoHyphens w:val="0"/>
              <w:textAlignment w:val="auto"/>
              <w:rPr>
                <w:lang w:val="ru-RU"/>
              </w:rPr>
            </w:pPr>
          </w:p>
        </w:tc>
      </w:tr>
      <w:tr w:rsidR="00BB2341" w14:paraId="343D6001" w14:textId="77777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C8C7AA" w14:textId="77777777" w:rsidR="00BB2341" w:rsidRDefault="00BB2341">
            <w:pPr>
              <w:pStyle w:val="ad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1EA09CCD" w14:textId="1387236B" w:rsidR="009926D4" w:rsidRPr="00F40501" w:rsidRDefault="00D808B4" w:rsidP="002F5E7E">
            <w:pPr>
              <w:pStyle w:val="TableContents"/>
              <w:rPr>
                <w:lang w:val="ru-RU"/>
              </w:rPr>
            </w:pPr>
            <w:hyperlink r:id="rId7" w:history="1">
              <w:r>
                <w:rPr>
                  <w:rStyle w:val="a6"/>
                  <w:rFonts w:ascii="Arial" w:hAnsi="Arial" w:cs="Arial"/>
                  <w:b/>
                  <w:bCs/>
                  <w:color w:val="414B50"/>
                  <w:shd w:val="clear" w:color="auto" w:fill="FFFFFF"/>
                </w:rPr>
                <w:t>makasin4ik</w:t>
              </w:r>
            </w:hyperlink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AC285C" w14:textId="77777777" w:rsidR="00BB2341" w:rsidRPr="00616AC6" w:rsidRDefault="00BB234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002B57BA" w14:textId="72D82522" w:rsidR="00BB2341" w:rsidRPr="00B972A1" w:rsidRDefault="00BB2341" w:rsidP="00B972A1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201</w:t>
            </w:r>
            <w:r w:rsidR="00F20350">
              <w:rPr>
                <w:b/>
                <w:bCs/>
                <w:lang w:val="ru-RU"/>
              </w:rPr>
              <w:t>9</w:t>
            </w:r>
            <w:r>
              <w:rPr>
                <w:b/>
                <w:bCs/>
                <w:lang w:val="ru-RU"/>
              </w:rPr>
              <w:t xml:space="preserve"> года)</w:t>
            </w:r>
            <w:r w:rsidR="00B972A1">
              <w:br/>
            </w:r>
            <w:r w:rsidR="00B972A1" w:rsidRPr="00B972A1">
              <w:rPr>
                <w:lang w:val="ru-RU"/>
              </w:rPr>
              <w:t xml:space="preserve">3 </w:t>
            </w:r>
            <w:proofErr w:type="spellStart"/>
            <w:r w:rsidR="00B972A1" w:rsidRPr="00B972A1">
              <w:rPr>
                <w:lang w:val="ru-RU"/>
              </w:rPr>
              <w:t>апреля</w:t>
            </w:r>
            <w:proofErr w:type="spellEnd"/>
            <w:r w:rsidR="00B972A1" w:rsidRPr="00B972A1">
              <w:rPr>
                <w:lang w:val="ru-RU"/>
              </w:rPr>
              <w:t xml:space="preserve"> 2019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D127C1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7EEDEE6" w14:textId="77777777" w:rsidR="00BB2341" w:rsidRDefault="00BB2341">
            <w:pPr>
              <w:pStyle w:val="TableContents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71E9DFD8" w14:textId="4F2ADABB" w:rsidR="00BB2341" w:rsidRDefault="00C120D2">
            <w:pPr>
              <w:pStyle w:val="TableContents"/>
              <w:jc w:val="center"/>
            </w:pPr>
            <w:r>
              <w:rPr>
                <w:lang w:val="ru-RU"/>
              </w:rPr>
              <w:t>2743</w:t>
            </w:r>
          </w:p>
        </w:tc>
      </w:tr>
      <w:tr w:rsidR="00BB2341" w:rsidRPr="00B972A1" w14:paraId="12A225EC" w14:textId="77777777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98E00E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50D83CD2" w14:textId="62E81CD9" w:rsidR="00BB2341" w:rsidRPr="002359E1" w:rsidRDefault="002359E1">
            <w:pPr>
              <w:pStyle w:val="TableContents"/>
              <w:rPr>
                <w:lang w:val="ru-RU"/>
              </w:rPr>
            </w:pPr>
            <w:r w:rsidRPr="002359E1">
              <w:t>https</w:t>
            </w:r>
            <w:r w:rsidRPr="002359E1">
              <w:rPr>
                <w:lang w:val="ru-RU"/>
              </w:rPr>
              <w:t>://</w:t>
            </w:r>
            <w:proofErr w:type="spellStart"/>
            <w:r w:rsidRPr="002359E1">
              <w:t>habr</w:t>
            </w:r>
            <w:proofErr w:type="spellEnd"/>
            <w:r w:rsidRPr="002359E1">
              <w:rPr>
                <w:lang w:val="ru-RU"/>
              </w:rPr>
              <w:t>.</w:t>
            </w:r>
            <w:r w:rsidRPr="002359E1">
              <w:t>com</w:t>
            </w:r>
            <w:r w:rsidRPr="002359E1">
              <w:rPr>
                <w:lang w:val="ru-RU"/>
              </w:rPr>
              <w:t>/</w:t>
            </w:r>
            <w:proofErr w:type="spellStart"/>
            <w:r w:rsidRPr="002359E1">
              <w:t>ru</w:t>
            </w:r>
            <w:proofErr w:type="spellEnd"/>
            <w:r w:rsidRPr="002359E1">
              <w:rPr>
                <w:lang w:val="ru-RU"/>
              </w:rPr>
              <w:t>/</w:t>
            </w:r>
            <w:r w:rsidRPr="002359E1">
              <w:t>post</w:t>
            </w:r>
            <w:r w:rsidRPr="002359E1">
              <w:rPr>
                <w:lang w:val="ru-RU"/>
              </w:rPr>
              <w:t>/446488/</w:t>
            </w:r>
          </w:p>
        </w:tc>
      </w:tr>
      <w:tr w:rsidR="00BB2341" w:rsidRPr="00B972A1" w14:paraId="2EC88CE3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959C35" w14:textId="77777777" w:rsidR="00BB2341" w:rsidRPr="000F4B87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13152F69" w14:textId="5D34705B" w:rsidR="00BB2341" w:rsidRPr="00C1206A" w:rsidRDefault="002359E1" w:rsidP="002359E1">
            <w:pPr>
              <w:pStyle w:val="Standard"/>
              <w:tabs>
                <w:tab w:val="center" w:pos="3969"/>
                <w:tab w:val="left" w:pos="6460"/>
                <w:tab w:val="center" w:pos="8222"/>
                <w:tab w:val="left" w:pos="8789"/>
                <w:tab w:val="left" w:pos="10660"/>
              </w:tabs>
              <w:rPr>
                <w:lang w:val="ru-RU"/>
              </w:rPr>
            </w:pPr>
            <w:hyperlink r:id="rId8" w:history="1">
              <w:proofErr w:type="spellStart"/>
              <w:r w:rsidRPr="002359E1">
                <w:rPr>
                  <w:lang w:val="ru-RU"/>
                </w:rPr>
                <w:t>парсинг</w:t>
              </w:r>
              <w:proofErr w:type="spellEnd"/>
              <w:r w:rsidRPr="002359E1">
                <w:rPr>
                  <w:lang w:val="ru-RU"/>
                </w:rPr>
                <w:t xml:space="preserve"> контента</w:t>
              </w:r>
            </w:hyperlink>
            <w:r>
              <w:rPr>
                <w:lang w:val="ru-RU"/>
              </w:rPr>
              <w:t xml:space="preserve"> </w:t>
            </w:r>
            <w:hyperlink r:id="rId9" w:history="1">
              <w:proofErr w:type="spellStart"/>
              <w:r w:rsidRPr="002359E1">
                <w:rPr>
                  <w:lang w:val="ru-RU"/>
                </w:rPr>
                <w:t>парсинг</w:t>
              </w:r>
              <w:proofErr w:type="spellEnd"/>
              <w:r w:rsidRPr="002359E1">
                <w:rPr>
                  <w:lang w:val="ru-RU"/>
                </w:rPr>
                <w:t xml:space="preserve"> сайтов</w:t>
              </w:r>
            </w:hyperlink>
            <w:r>
              <w:rPr>
                <w:lang w:val="ru-RU"/>
              </w:rPr>
              <w:t xml:space="preserve"> </w:t>
            </w:r>
            <w:hyperlink r:id="rId10" w:history="1">
              <w:proofErr w:type="spellStart"/>
              <w:r w:rsidRPr="002359E1">
                <w:rPr>
                  <w:lang w:val="ru-RU"/>
                </w:rPr>
                <w:t>парсинг</w:t>
              </w:r>
              <w:proofErr w:type="spellEnd"/>
              <w:r w:rsidRPr="002359E1">
                <w:rPr>
                  <w:lang w:val="ru-RU"/>
                </w:rPr>
                <w:t xml:space="preserve"> сайта</w:t>
              </w:r>
            </w:hyperlink>
          </w:p>
        </w:tc>
      </w:tr>
      <w:tr w:rsidR="00BB2341" w:rsidRPr="00B972A1" w14:paraId="5AFD65A0" w14:textId="77777777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A4B77D" w14:textId="247A16EE" w:rsidR="00DD48DC" w:rsidRPr="00DD48DC" w:rsidRDefault="00BB2341" w:rsidP="00DD48DC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</w:p>
          <w:p w14:paraId="0DE02F23" w14:textId="47E4DBBD" w:rsidR="00BD05CD" w:rsidRDefault="00CB59A6" w:rsidP="00060671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Крупные компании </w:t>
            </w:r>
            <w:r w:rsidR="00735B19">
              <w:rPr>
                <w:lang w:val="ru-RU"/>
              </w:rPr>
              <w:t xml:space="preserve">пользуются </w:t>
            </w:r>
            <w:proofErr w:type="spellStart"/>
            <w:r w:rsidR="00735B19">
              <w:rPr>
                <w:lang w:val="ru-RU"/>
              </w:rPr>
              <w:t>парсингом</w:t>
            </w:r>
            <w:proofErr w:type="spellEnd"/>
            <w:r w:rsidR="00735B19">
              <w:rPr>
                <w:lang w:val="ru-RU"/>
              </w:rPr>
              <w:t xml:space="preserve"> </w:t>
            </w:r>
            <w:r w:rsidR="00B04A5A">
              <w:rPr>
                <w:lang w:val="ru-RU"/>
              </w:rPr>
              <w:t>сайтов других компаний</w:t>
            </w:r>
          </w:p>
          <w:p w14:paraId="0BDAB852" w14:textId="522A79B9" w:rsidR="00D42A27" w:rsidRDefault="008D4C4F" w:rsidP="00D42A2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Чаще всего </w:t>
            </w:r>
            <w:proofErr w:type="spellStart"/>
            <w:r>
              <w:rPr>
                <w:lang w:val="ru-RU"/>
              </w:rPr>
              <w:t>парсинг</w:t>
            </w:r>
            <w:proofErr w:type="spellEnd"/>
            <w:r>
              <w:rPr>
                <w:lang w:val="ru-RU"/>
              </w:rPr>
              <w:t xml:space="preserve"> </w:t>
            </w:r>
            <w:r w:rsidR="00B04A5A">
              <w:rPr>
                <w:lang w:val="ru-RU"/>
              </w:rPr>
              <w:t xml:space="preserve">сайта </w:t>
            </w:r>
            <w:r>
              <w:rPr>
                <w:lang w:val="ru-RU"/>
              </w:rPr>
              <w:t xml:space="preserve">нужен для </w:t>
            </w:r>
            <w:r w:rsidR="00D42A27">
              <w:rPr>
                <w:lang w:val="ru-RU"/>
              </w:rPr>
              <w:t>ассортиментного анализа и отслеживания ценовых акций</w:t>
            </w:r>
          </w:p>
          <w:p w14:paraId="28206297" w14:textId="5904EB85" w:rsidR="00D42A27" w:rsidRDefault="00EB6223" w:rsidP="00D42A2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Вторым по популярности назначением </w:t>
            </w:r>
            <w:proofErr w:type="spellStart"/>
            <w:r>
              <w:rPr>
                <w:lang w:val="ru-RU"/>
              </w:rPr>
              <w:t>парсинга</w:t>
            </w:r>
            <w:proofErr w:type="spellEnd"/>
            <w:r>
              <w:rPr>
                <w:lang w:val="ru-RU"/>
              </w:rPr>
              <w:t xml:space="preserve"> </w:t>
            </w:r>
            <w:r w:rsidR="00B04A5A">
              <w:rPr>
                <w:lang w:val="ru-RU"/>
              </w:rPr>
              <w:t xml:space="preserve">сайтов </w:t>
            </w:r>
            <w:r>
              <w:rPr>
                <w:lang w:val="ru-RU"/>
              </w:rPr>
              <w:t>является копирование контента</w:t>
            </w:r>
          </w:p>
          <w:p w14:paraId="241669A2" w14:textId="77777777" w:rsidR="00EB6223" w:rsidRDefault="00CF557C" w:rsidP="00D42A2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Парсинг</w:t>
            </w:r>
            <w:proofErr w:type="spellEnd"/>
            <w:r>
              <w:rPr>
                <w:lang w:val="ru-RU"/>
              </w:rPr>
              <w:t xml:space="preserve"> </w:t>
            </w:r>
            <w:r w:rsidR="00B04A5A">
              <w:rPr>
                <w:lang w:val="ru-RU"/>
              </w:rPr>
              <w:t xml:space="preserve">сайтов </w:t>
            </w:r>
            <w:r>
              <w:rPr>
                <w:lang w:val="ru-RU"/>
              </w:rPr>
              <w:t>является законной деятельность</w:t>
            </w:r>
          </w:p>
          <w:p w14:paraId="594CF9A2" w14:textId="77777777" w:rsidR="00B04A5A" w:rsidRDefault="00DC5198" w:rsidP="00D42A2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Также с помощью </w:t>
            </w:r>
            <w:proofErr w:type="spellStart"/>
            <w:r>
              <w:rPr>
                <w:lang w:val="ru-RU"/>
              </w:rPr>
              <w:t>парсинга</w:t>
            </w:r>
            <w:proofErr w:type="spellEnd"/>
            <w:r>
              <w:rPr>
                <w:lang w:val="ru-RU"/>
              </w:rPr>
              <w:t xml:space="preserve"> сайтов можно</w:t>
            </w:r>
            <w:r w:rsidR="006D4090">
              <w:rPr>
                <w:lang w:val="ru-RU"/>
              </w:rPr>
              <w:t xml:space="preserve"> выполнять мониторинг цен</w:t>
            </w:r>
          </w:p>
          <w:p w14:paraId="143F49C2" w14:textId="6C7D64A4" w:rsidR="006D4090" w:rsidRPr="00D42A27" w:rsidRDefault="00466819" w:rsidP="00D42A2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EB45C4">
              <w:rPr>
                <w:lang w:val="ru-RU"/>
              </w:rPr>
              <w:t xml:space="preserve">2019 году стали популярны запросы на </w:t>
            </w:r>
            <w:proofErr w:type="spellStart"/>
            <w:r w:rsidR="00EB45C4">
              <w:rPr>
                <w:lang w:val="ru-RU"/>
              </w:rPr>
              <w:t>парсинг</w:t>
            </w:r>
            <w:proofErr w:type="spellEnd"/>
            <w:r w:rsidR="00EB45C4">
              <w:rPr>
                <w:lang w:val="ru-RU"/>
              </w:rPr>
              <w:t xml:space="preserve"> сайта </w:t>
            </w:r>
            <w:r w:rsidR="002A5816">
              <w:rPr>
                <w:lang w:val="ru-RU"/>
              </w:rPr>
              <w:t>для отслеживания потенциальных работников</w:t>
            </w:r>
          </w:p>
        </w:tc>
      </w:tr>
      <w:tr w:rsidR="00BB2341" w:rsidRPr="00B972A1" w14:paraId="30F29397" w14:textId="77777777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6309646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801D1EB" w14:textId="77777777" w:rsidR="007E6424" w:rsidRDefault="00EF1BDE" w:rsidP="007E64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Парсинг</w:t>
            </w:r>
            <w:proofErr w:type="spellEnd"/>
            <w:r>
              <w:rPr>
                <w:lang w:val="ru-RU"/>
              </w:rPr>
              <w:t xml:space="preserve"> сайта </w:t>
            </w:r>
            <w:r w:rsidR="00AE4C2E">
              <w:rPr>
                <w:lang w:val="ru-RU"/>
              </w:rPr>
              <w:t>является отличным способом для продвижения бизнеса</w:t>
            </w:r>
          </w:p>
          <w:p w14:paraId="0E58C473" w14:textId="77777777" w:rsidR="007E6424" w:rsidRDefault="007B56AB" w:rsidP="007E64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Большинство компаний, которые занимаются </w:t>
            </w:r>
            <w:proofErr w:type="spellStart"/>
            <w:r>
              <w:rPr>
                <w:lang w:val="ru-RU"/>
              </w:rPr>
              <w:t>парсингом</w:t>
            </w:r>
            <w:proofErr w:type="spellEnd"/>
            <w:r>
              <w:rPr>
                <w:lang w:val="ru-RU"/>
              </w:rPr>
              <w:t xml:space="preserve">, никак не вредят компаниям </w:t>
            </w:r>
          </w:p>
          <w:p w14:paraId="42722B43" w14:textId="28F550AC" w:rsidR="005931ED" w:rsidRPr="007E6424" w:rsidRDefault="00FE2597" w:rsidP="007E6424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Парсинг</w:t>
            </w:r>
            <w:proofErr w:type="spellEnd"/>
            <w:r>
              <w:rPr>
                <w:lang w:val="ru-RU"/>
              </w:rPr>
              <w:t xml:space="preserve"> </w:t>
            </w:r>
            <w:r w:rsidR="00060671">
              <w:rPr>
                <w:lang w:val="ru-RU"/>
              </w:rPr>
              <w:t>своего сайта позволяет выявить ошибки в ссылках, фотографиях и быстро их исправить</w:t>
            </w:r>
          </w:p>
        </w:tc>
      </w:tr>
      <w:tr w:rsidR="00BB2341" w:rsidRPr="00B972A1" w14:paraId="0CF46B1B" w14:textId="77777777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857E7" w14:textId="7C347733" w:rsidR="00BB2341" w:rsidRDefault="00BB2341" w:rsidP="00E178F7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61C3FD0D" w14:textId="3F262E48" w:rsidR="00B16052" w:rsidRPr="004541D0" w:rsidRDefault="008A3A5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От </w:t>
            </w:r>
            <w:proofErr w:type="spellStart"/>
            <w:r>
              <w:rPr>
                <w:rFonts w:eastAsia="Times New Roman" w:cs="Times New Roman"/>
                <w:lang w:val="ru-RU"/>
              </w:rPr>
              <w:t>парсинга</w:t>
            </w:r>
            <w:proofErr w:type="spellEnd"/>
            <w:r w:rsidR="004E42A1">
              <w:rPr>
                <w:rFonts w:eastAsia="Times New Roman" w:cs="Times New Roman"/>
                <w:lang w:val="ru-RU"/>
              </w:rPr>
              <w:t xml:space="preserve"> сайт</w:t>
            </w:r>
            <w:r w:rsidR="004541D0">
              <w:rPr>
                <w:rFonts w:eastAsia="Times New Roman" w:cs="Times New Roman"/>
                <w:lang w:val="ru-RU"/>
              </w:rPr>
              <w:t>а</w:t>
            </w:r>
            <w:r w:rsidR="00EE41B0">
              <w:rPr>
                <w:rFonts w:eastAsia="Times New Roman" w:cs="Times New Roman"/>
                <w:lang w:val="ru-RU"/>
              </w:rPr>
              <w:t xml:space="preserve"> сложно разработать защиту</w:t>
            </w:r>
          </w:p>
          <w:p w14:paraId="70213F81" w14:textId="77777777" w:rsidR="004541D0" w:rsidRDefault="00226C6D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Парсинг</w:t>
            </w:r>
            <w:proofErr w:type="spellEnd"/>
            <w:r>
              <w:rPr>
                <w:lang w:val="ru-RU"/>
              </w:rPr>
              <w:t xml:space="preserve"> </w:t>
            </w:r>
            <w:r w:rsidR="009B715A">
              <w:rPr>
                <w:lang w:val="ru-RU"/>
              </w:rPr>
              <w:t>сайтов компаний, которые берут данные из платных источников, вызывает финансовые проблемы</w:t>
            </w:r>
            <w:r w:rsidR="002D0116">
              <w:rPr>
                <w:lang w:val="ru-RU"/>
              </w:rPr>
              <w:t xml:space="preserve"> у компании.</w:t>
            </w:r>
          </w:p>
          <w:p w14:paraId="21712711" w14:textId="3C95E8F1" w:rsidR="0021360B" w:rsidRPr="00616AC6" w:rsidRDefault="004217C2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Большинство компаний плохо относятся к </w:t>
            </w:r>
            <w:proofErr w:type="spellStart"/>
            <w:r>
              <w:rPr>
                <w:lang w:val="ru-RU"/>
              </w:rPr>
              <w:t>парсингу</w:t>
            </w:r>
            <w:proofErr w:type="spellEnd"/>
          </w:p>
        </w:tc>
      </w:tr>
    </w:tbl>
    <w:p w14:paraId="70DCE70C" w14:textId="77777777"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F6217" w14:textId="77777777" w:rsidR="00D87AD5" w:rsidRDefault="00D87AD5">
      <w:r>
        <w:separator/>
      </w:r>
    </w:p>
  </w:endnote>
  <w:endnote w:type="continuationSeparator" w:id="0">
    <w:p w14:paraId="062B424F" w14:textId="77777777" w:rsidR="00D87AD5" w:rsidRDefault="00D8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C3943" w14:textId="77777777" w:rsidR="00D87AD5" w:rsidRDefault="00D87AD5">
      <w:r>
        <w:separator/>
      </w:r>
    </w:p>
  </w:footnote>
  <w:footnote w:type="continuationSeparator" w:id="0">
    <w:p w14:paraId="68304D56" w14:textId="77777777" w:rsidR="00D87AD5" w:rsidRDefault="00D87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116165CB"/>
    <w:multiLevelType w:val="hybridMultilevel"/>
    <w:tmpl w:val="E5E05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293857">
    <w:abstractNumId w:val="0"/>
  </w:num>
  <w:num w:numId="2" w16cid:durableId="878322941">
    <w:abstractNumId w:val="1"/>
  </w:num>
  <w:num w:numId="3" w16cid:durableId="814182659">
    <w:abstractNumId w:val="2"/>
  </w:num>
  <w:num w:numId="4" w16cid:durableId="1422021497">
    <w:abstractNumId w:val="3"/>
  </w:num>
  <w:num w:numId="5" w16cid:durableId="6945820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6AC6"/>
    <w:rsid w:val="000155A8"/>
    <w:rsid w:val="00021A43"/>
    <w:rsid w:val="00027F6A"/>
    <w:rsid w:val="000349AF"/>
    <w:rsid w:val="00037EFE"/>
    <w:rsid w:val="0005367E"/>
    <w:rsid w:val="00060671"/>
    <w:rsid w:val="000949B7"/>
    <w:rsid w:val="000A1B2E"/>
    <w:rsid w:val="000A1F58"/>
    <w:rsid w:val="000A4623"/>
    <w:rsid w:val="000C2D19"/>
    <w:rsid w:val="000D4B37"/>
    <w:rsid w:val="000F0477"/>
    <w:rsid w:val="000F4B87"/>
    <w:rsid w:val="00104556"/>
    <w:rsid w:val="00106BF1"/>
    <w:rsid w:val="001170C3"/>
    <w:rsid w:val="0013432B"/>
    <w:rsid w:val="00151C4D"/>
    <w:rsid w:val="00161D91"/>
    <w:rsid w:val="001755F5"/>
    <w:rsid w:val="00192666"/>
    <w:rsid w:val="001A5F70"/>
    <w:rsid w:val="001B4CC4"/>
    <w:rsid w:val="001C63F5"/>
    <w:rsid w:val="001D1C32"/>
    <w:rsid w:val="001D6A21"/>
    <w:rsid w:val="001E1FE9"/>
    <w:rsid w:val="001F10A9"/>
    <w:rsid w:val="00201957"/>
    <w:rsid w:val="002063D9"/>
    <w:rsid w:val="0021360B"/>
    <w:rsid w:val="002174BE"/>
    <w:rsid w:val="00226C6D"/>
    <w:rsid w:val="002359E1"/>
    <w:rsid w:val="00237D8D"/>
    <w:rsid w:val="00240E79"/>
    <w:rsid w:val="00245119"/>
    <w:rsid w:val="002561C0"/>
    <w:rsid w:val="00257049"/>
    <w:rsid w:val="0026468E"/>
    <w:rsid w:val="002730C2"/>
    <w:rsid w:val="00283D9D"/>
    <w:rsid w:val="0029681B"/>
    <w:rsid w:val="002A5816"/>
    <w:rsid w:val="002B4A4A"/>
    <w:rsid w:val="002C057B"/>
    <w:rsid w:val="002C2A3F"/>
    <w:rsid w:val="002C77DA"/>
    <w:rsid w:val="002D0116"/>
    <w:rsid w:val="002D4C01"/>
    <w:rsid w:val="002E2688"/>
    <w:rsid w:val="002F5E7E"/>
    <w:rsid w:val="003175D6"/>
    <w:rsid w:val="003310FE"/>
    <w:rsid w:val="00344D9A"/>
    <w:rsid w:val="0036663E"/>
    <w:rsid w:val="00366727"/>
    <w:rsid w:val="00372621"/>
    <w:rsid w:val="00377B97"/>
    <w:rsid w:val="00397076"/>
    <w:rsid w:val="003F7947"/>
    <w:rsid w:val="0040677F"/>
    <w:rsid w:val="004217C2"/>
    <w:rsid w:val="00432648"/>
    <w:rsid w:val="00450FFC"/>
    <w:rsid w:val="004541D0"/>
    <w:rsid w:val="00466017"/>
    <w:rsid w:val="00466819"/>
    <w:rsid w:val="00470C65"/>
    <w:rsid w:val="00486D5A"/>
    <w:rsid w:val="00495B38"/>
    <w:rsid w:val="004A7A56"/>
    <w:rsid w:val="004E42A1"/>
    <w:rsid w:val="004F5D61"/>
    <w:rsid w:val="00532CAF"/>
    <w:rsid w:val="005437EA"/>
    <w:rsid w:val="00564397"/>
    <w:rsid w:val="00585BF1"/>
    <w:rsid w:val="005909CC"/>
    <w:rsid w:val="005931ED"/>
    <w:rsid w:val="005C1105"/>
    <w:rsid w:val="005F37B4"/>
    <w:rsid w:val="00616AC6"/>
    <w:rsid w:val="00640244"/>
    <w:rsid w:val="006444A8"/>
    <w:rsid w:val="006445CE"/>
    <w:rsid w:val="00665866"/>
    <w:rsid w:val="00675335"/>
    <w:rsid w:val="00682446"/>
    <w:rsid w:val="0068408E"/>
    <w:rsid w:val="00691BEA"/>
    <w:rsid w:val="006A6EA0"/>
    <w:rsid w:val="006C0C0A"/>
    <w:rsid w:val="006C7399"/>
    <w:rsid w:val="006D4090"/>
    <w:rsid w:val="006D6875"/>
    <w:rsid w:val="006E18EF"/>
    <w:rsid w:val="006E5166"/>
    <w:rsid w:val="006E5C17"/>
    <w:rsid w:val="006F6811"/>
    <w:rsid w:val="00723E62"/>
    <w:rsid w:val="00724C05"/>
    <w:rsid w:val="00734887"/>
    <w:rsid w:val="00735B19"/>
    <w:rsid w:val="00743F8B"/>
    <w:rsid w:val="00750E14"/>
    <w:rsid w:val="00755457"/>
    <w:rsid w:val="00756678"/>
    <w:rsid w:val="007764C7"/>
    <w:rsid w:val="0079222F"/>
    <w:rsid w:val="007932EB"/>
    <w:rsid w:val="007B3F6E"/>
    <w:rsid w:val="007B56AB"/>
    <w:rsid w:val="007E6424"/>
    <w:rsid w:val="008036AB"/>
    <w:rsid w:val="00803BEF"/>
    <w:rsid w:val="008072B1"/>
    <w:rsid w:val="0081502F"/>
    <w:rsid w:val="008172BB"/>
    <w:rsid w:val="00817B2B"/>
    <w:rsid w:val="00822B37"/>
    <w:rsid w:val="00837A5C"/>
    <w:rsid w:val="00861F9D"/>
    <w:rsid w:val="008A3A59"/>
    <w:rsid w:val="008A478C"/>
    <w:rsid w:val="008D3EAB"/>
    <w:rsid w:val="008D4319"/>
    <w:rsid w:val="008D4C4F"/>
    <w:rsid w:val="008E5564"/>
    <w:rsid w:val="008E5A64"/>
    <w:rsid w:val="008F3C63"/>
    <w:rsid w:val="0090337C"/>
    <w:rsid w:val="009441BB"/>
    <w:rsid w:val="00947333"/>
    <w:rsid w:val="00960623"/>
    <w:rsid w:val="00977D58"/>
    <w:rsid w:val="009926D4"/>
    <w:rsid w:val="009A2617"/>
    <w:rsid w:val="009B715A"/>
    <w:rsid w:val="009B7863"/>
    <w:rsid w:val="009C0066"/>
    <w:rsid w:val="009C16CA"/>
    <w:rsid w:val="009C312B"/>
    <w:rsid w:val="009D379A"/>
    <w:rsid w:val="009D6287"/>
    <w:rsid w:val="009D6ED0"/>
    <w:rsid w:val="009E6EF7"/>
    <w:rsid w:val="009F57E2"/>
    <w:rsid w:val="00A077D2"/>
    <w:rsid w:val="00A148C4"/>
    <w:rsid w:val="00A6543F"/>
    <w:rsid w:val="00A81039"/>
    <w:rsid w:val="00A83952"/>
    <w:rsid w:val="00A873A7"/>
    <w:rsid w:val="00AB3480"/>
    <w:rsid w:val="00AB7D8A"/>
    <w:rsid w:val="00AD0C5B"/>
    <w:rsid w:val="00AE4C2E"/>
    <w:rsid w:val="00AF1F2C"/>
    <w:rsid w:val="00AF2AFC"/>
    <w:rsid w:val="00AF60B4"/>
    <w:rsid w:val="00B04A5A"/>
    <w:rsid w:val="00B16052"/>
    <w:rsid w:val="00B20834"/>
    <w:rsid w:val="00B238CB"/>
    <w:rsid w:val="00B26F98"/>
    <w:rsid w:val="00B4360D"/>
    <w:rsid w:val="00B43B51"/>
    <w:rsid w:val="00B4505A"/>
    <w:rsid w:val="00B666D5"/>
    <w:rsid w:val="00B972A1"/>
    <w:rsid w:val="00BA76DB"/>
    <w:rsid w:val="00BB2341"/>
    <w:rsid w:val="00BC46CE"/>
    <w:rsid w:val="00BD05CD"/>
    <w:rsid w:val="00C00ACE"/>
    <w:rsid w:val="00C03097"/>
    <w:rsid w:val="00C1206A"/>
    <w:rsid w:val="00C120D2"/>
    <w:rsid w:val="00C13A89"/>
    <w:rsid w:val="00C47D35"/>
    <w:rsid w:val="00C6418F"/>
    <w:rsid w:val="00C71714"/>
    <w:rsid w:val="00C777D1"/>
    <w:rsid w:val="00C87753"/>
    <w:rsid w:val="00C97D1F"/>
    <w:rsid w:val="00CB59A6"/>
    <w:rsid w:val="00CC045A"/>
    <w:rsid w:val="00CC22A8"/>
    <w:rsid w:val="00CC44D4"/>
    <w:rsid w:val="00CF2771"/>
    <w:rsid w:val="00CF557C"/>
    <w:rsid w:val="00D022C3"/>
    <w:rsid w:val="00D42A27"/>
    <w:rsid w:val="00D657A6"/>
    <w:rsid w:val="00D73F02"/>
    <w:rsid w:val="00D808B4"/>
    <w:rsid w:val="00D8186C"/>
    <w:rsid w:val="00D87AD5"/>
    <w:rsid w:val="00DA576A"/>
    <w:rsid w:val="00DC1E6D"/>
    <w:rsid w:val="00DC3427"/>
    <w:rsid w:val="00DC5198"/>
    <w:rsid w:val="00DD48DC"/>
    <w:rsid w:val="00DD7D8F"/>
    <w:rsid w:val="00DD7EA4"/>
    <w:rsid w:val="00E0176D"/>
    <w:rsid w:val="00E12C0F"/>
    <w:rsid w:val="00E178F7"/>
    <w:rsid w:val="00E232B9"/>
    <w:rsid w:val="00E33812"/>
    <w:rsid w:val="00E552CF"/>
    <w:rsid w:val="00E572D1"/>
    <w:rsid w:val="00E61542"/>
    <w:rsid w:val="00E854D3"/>
    <w:rsid w:val="00E87303"/>
    <w:rsid w:val="00E949A1"/>
    <w:rsid w:val="00EB28DD"/>
    <w:rsid w:val="00EB45C4"/>
    <w:rsid w:val="00EB6223"/>
    <w:rsid w:val="00EC799E"/>
    <w:rsid w:val="00EE41B0"/>
    <w:rsid w:val="00EF1BDE"/>
    <w:rsid w:val="00F07DDC"/>
    <w:rsid w:val="00F16CA8"/>
    <w:rsid w:val="00F20350"/>
    <w:rsid w:val="00F30279"/>
    <w:rsid w:val="00F40501"/>
    <w:rsid w:val="00F4092B"/>
    <w:rsid w:val="00F4707E"/>
    <w:rsid w:val="00F742F2"/>
    <w:rsid w:val="00F9618A"/>
    <w:rsid w:val="00FA7609"/>
    <w:rsid w:val="00FB0B37"/>
    <w:rsid w:val="00FE0F99"/>
    <w:rsid w:val="00FE2597"/>
    <w:rsid w:val="00FF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411476"/>
  <w15:chartTrackingRefBased/>
  <w15:docId w15:val="{006970D9-A7AA-4525-91F4-6CF584FD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character" w:styleId="af4">
    <w:name w:val="Unresolved Mention"/>
    <w:uiPriority w:val="99"/>
    <w:semiHidden/>
    <w:unhideWhenUsed/>
    <w:rsid w:val="00756678"/>
    <w:rPr>
      <w:color w:val="605E5C"/>
      <w:shd w:val="clear" w:color="auto" w:fill="E1DFDD"/>
    </w:rPr>
  </w:style>
  <w:style w:type="character" w:customStyle="1" w:styleId="tm-user-infouser">
    <w:name w:val="tm-user-info__user"/>
    <w:basedOn w:val="a1"/>
    <w:rsid w:val="006E1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search/?target_type=posts&amp;order=relevance&amp;q=%5B%D0%BF%D0%B0%D1%80%D1%81%D0%B8%D0%BD%D0%B3%20%D0%BA%D0%BE%D0%BD%D1%82%D0%B5%D0%BD%D1%82%D0%B0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users/makasin4i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br.com/ru/search/?target_type=posts&amp;order=relevance&amp;q=%5B%D0%BF%D0%B0%D1%80%D1%81%D0%B8%D0%BD%D0%B3%20%D1%81%D0%B0%D0%B9%D1%82%D0%B0%5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search/?target_type=posts&amp;order=relevance&amp;q=%5B%D0%BF%D0%B0%D1%80%D1%81%D0%B8%D0%BD%D0%B3%20%D1%81%D0%B0%D0%B9%D1%82%D0%BE%D0%B2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2405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Кобелев Роман Павлович</cp:lastModifiedBy>
  <cp:revision>217</cp:revision>
  <cp:lastPrinted>1899-12-31T21:00:00Z</cp:lastPrinted>
  <dcterms:created xsi:type="dcterms:W3CDTF">2022-09-25T17:24:00Z</dcterms:created>
  <dcterms:modified xsi:type="dcterms:W3CDTF">2022-11-06T17:21:00Z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