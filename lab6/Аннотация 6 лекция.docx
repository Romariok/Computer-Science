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938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50C0DA71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1188FBA4" w14:textId="6E6843B4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C16EAE">
        <w:rPr>
          <w:lang w:val="ru-RU"/>
        </w:rPr>
        <w:t>6.12.2022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372621">
        <w:rPr>
          <w:lang w:val="ru-RU"/>
        </w:rPr>
        <w:t>№</w:t>
      </w:r>
      <w:r w:rsidR="00E92402">
        <w:rPr>
          <w:lang w:val="ru-RU"/>
        </w:rPr>
        <w:t>5</w:t>
      </w:r>
      <w:r w:rsidR="00F20350">
        <w:rPr>
          <w:lang w:val="ru-RU"/>
        </w:rPr>
        <w:tab/>
      </w:r>
      <w:r>
        <w:rPr>
          <w:lang w:val="ru-RU"/>
        </w:rPr>
        <w:t>Дата сдачи:</w:t>
      </w:r>
      <w:r w:rsidR="002174BE">
        <w:rPr>
          <w:lang w:val="ru-RU"/>
        </w:rPr>
        <w:t xml:space="preserve"> </w:t>
      </w:r>
      <w:r w:rsidR="000E0D59">
        <w:rPr>
          <w:lang w:val="ru-RU"/>
        </w:rPr>
        <w:t>20</w:t>
      </w:r>
      <w:r w:rsidR="00B238CB">
        <w:rPr>
          <w:lang w:val="ru-RU"/>
        </w:rPr>
        <w:t>.1</w:t>
      </w:r>
      <w:r w:rsidR="00895558">
        <w:rPr>
          <w:lang w:val="ru-RU"/>
        </w:rPr>
        <w:t>2</w:t>
      </w:r>
      <w:r w:rsidR="00B238CB">
        <w:rPr>
          <w:lang w:val="ru-RU"/>
        </w:rPr>
        <w:t>.2022</w:t>
      </w:r>
    </w:p>
    <w:p w14:paraId="4F2A8D35" w14:textId="77777777" w:rsidR="00BB2341" w:rsidRDefault="00BB2341">
      <w:pPr>
        <w:pStyle w:val="Standard"/>
        <w:jc w:val="center"/>
        <w:rPr>
          <w:lang w:val="ru-RU"/>
        </w:rPr>
      </w:pPr>
    </w:p>
    <w:p w14:paraId="2E7800CC" w14:textId="3E821333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68408E">
        <w:rPr>
          <w:u w:val="single"/>
          <w:lang w:val="ru-RU"/>
        </w:rPr>
        <w:t xml:space="preserve">Кобелев </w:t>
      </w:r>
      <w:proofErr w:type="gramStart"/>
      <w:r w:rsidR="0068408E">
        <w:rPr>
          <w:u w:val="single"/>
          <w:lang w:val="ru-RU"/>
        </w:rPr>
        <w:t>Р.П.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68408E">
        <w:rPr>
          <w:i/>
          <w:u w:val="single"/>
          <w:lang w:val="ru-RU"/>
        </w:rPr>
        <w:t>Р3112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CC36415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EE34886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C16EAE" w14:paraId="7435DF69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53CABC" w14:textId="77777777" w:rsidR="00724C05" w:rsidRDefault="00BB2341" w:rsidP="00724C05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3C07287E" w14:textId="3125099B" w:rsidR="007D569E" w:rsidRPr="007D569E" w:rsidRDefault="005F5703" w:rsidP="007D569E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Как писать хорошую документацию</w:t>
            </w:r>
          </w:p>
          <w:p w14:paraId="05504A0F" w14:textId="576EF319" w:rsidR="00BB2341" w:rsidRPr="00B238CB" w:rsidRDefault="00BB2341" w:rsidP="003175D6">
            <w:pPr>
              <w:widowControl/>
              <w:suppressAutoHyphens w:val="0"/>
              <w:textAlignment w:val="auto"/>
              <w:rPr>
                <w:lang w:val="ru-RU"/>
              </w:rPr>
            </w:pPr>
          </w:p>
        </w:tc>
      </w:tr>
      <w:tr w:rsidR="00BB2341" w14:paraId="343D6001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C8C7AA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EA09CCD" w14:textId="562E438A" w:rsidR="009926D4" w:rsidRPr="00AE697F" w:rsidRDefault="00445798" w:rsidP="002F5E7E">
            <w:pPr>
              <w:pStyle w:val="TableContents"/>
            </w:pPr>
            <w:hyperlink r:id="rId7" w:history="1">
              <w:proofErr w:type="spellStart"/>
              <w:r>
                <w:rPr>
                  <w:rStyle w:val="a6"/>
                  <w:rFonts w:ascii="Arial" w:hAnsi="Arial" w:cs="Arial"/>
                  <w:b/>
                  <w:bCs/>
                  <w:color w:val="414B50"/>
                  <w:shd w:val="clear" w:color="auto" w:fill="FFFFFF"/>
                </w:rPr>
                <w:t>modronmarch</w:t>
              </w:r>
              <w:proofErr w:type="spellEnd"/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AC285C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002B57BA" w14:textId="5DE4FEAE" w:rsidR="00BB2341" w:rsidRPr="00B972A1" w:rsidRDefault="00BB2341" w:rsidP="00B972A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  <w:r w:rsidR="00B972A1" w:rsidRPr="00B62998">
              <w:rPr>
                <w:lang w:val="ru-RU"/>
              </w:rPr>
              <w:br/>
            </w:r>
            <w:r w:rsidR="00445798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16 </w:t>
            </w:r>
            <w:proofErr w:type="spellStart"/>
            <w:r w:rsidR="00445798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июня</w:t>
            </w:r>
            <w:proofErr w:type="spellEnd"/>
            <w:r w:rsidR="00445798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2021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D127C1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07EEDEE6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71E9DFD8" w14:textId="234D27E0" w:rsidR="00BB2341" w:rsidRDefault="00DE282E">
            <w:pPr>
              <w:pStyle w:val="TableContents"/>
              <w:jc w:val="center"/>
            </w:pPr>
            <w:r>
              <w:rPr>
                <w:lang w:val="ru-RU"/>
              </w:rPr>
              <w:t>3</w:t>
            </w:r>
            <w:r w:rsidR="00F44417">
              <w:rPr>
                <w:lang w:val="ru-RU"/>
              </w:rPr>
              <w:t>400</w:t>
            </w:r>
          </w:p>
        </w:tc>
      </w:tr>
      <w:tr w:rsidR="00BB2341" w:rsidRPr="00C16EAE" w14:paraId="12A225EC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98E00E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50D83CD2" w14:textId="51686576" w:rsidR="00BB2341" w:rsidRPr="00532BF8" w:rsidRDefault="00445798" w:rsidP="00532BF8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445798">
              <w:rPr>
                <w:rFonts w:eastAsia="Times New Roman" w:cs="Times New Roman"/>
                <w:kern w:val="0"/>
                <w:lang w:val="ru-RU" w:eastAsia="ru-RU" w:bidi="ar-SA"/>
              </w:rPr>
              <w:t>https://habr.com/ru/company/plesk/blog/562960/</w:t>
            </w:r>
          </w:p>
        </w:tc>
      </w:tr>
      <w:tr w:rsidR="00BB2341" w:rsidRPr="00C16EAE" w14:paraId="2EC88CE3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959C35" w14:textId="77777777" w:rsidR="00BB2341" w:rsidRPr="000F4B87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13152F69" w14:textId="6499FCD3" w:rsidR="00BB2341" w:rsidRPr="0034615B" w:rsidRDefault="00155633" w:rsidP="002359E1">
            <w:pPr>
              <w:pStyle w:val="Standard"/>
              <w:tabs>
                <w:tab w:val="center" w:pos="3969"/>
                <w:tab w:val="left" w:pos="6460"/>
                <w:tab w:val="center" w:pos="8222"/>
                <w:tab w:val="left" w:pos="8789"/>
                <w:tab w:val="left" w:pos="10660"/>
              </w:tabs>
              <w:rPr>
                <w:lang w:val="ru-RU"/>
              </w:rPr>
            </w:pPr>
            <w:r>
              <w:rPr>
                <w:lang w:val="ru-RU"/>
              </w:rPr>
              <w:t>Техническая документация, технический писатель, лучше практики</w:t>
            </w:r>
          </w:p>
        </w:tc>
      </w:tr>
      <w:tr w:rsidR="00BB2341" w:rsidRPr="00C16EAE" w14:paraId="5AFD65A0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A4B77D" w14:textId="247A16EE" w:rsidR="00DD48DC" w:rsidRPr="00DD48DC" w:rsidRDefault="00BB2341" w:rsidP="00DD48DC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1A1DD444" w14:textId="77777777" w:rsidR="00063D81" w:rsidRDefault="00BC4AAE" w:rsidP="0035533F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Основной </w:t>
            </w:r>
            <w:r w:rsidR="008716AD">
              <w:rPr>
                <w:lang w:val="ru-RU"/>
              </w:rPr>
              <w:t xml:space="preserve">задачей документации является возможность клиента </w:t>
            </w:r>
            <w:r w:rsidR="00F06B23">
              <w:rPr>
                <w:lang w:val="ru-RU"/>
              </w:rPr>
              <w:t>с любым уровнем знаний разобраться в своём вопросе самостоятельно.</w:t>
            </w:r>
          </w:p>
          <w:p w14:paraId="55EF14F5" w14:textId="024907E3" w:rsidR="00F06B23" w:rsidRDefault="00777DDB" w:rsidP="0035533F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Документация должна </w:t>
            </w:r>
            <w:r w:rsidR="005A6794">
              <w:rPr>
                <w:lang w:val="ru-RU"/>
              </w:rPr>
              <w:t xml:space="preserve">легко </w:t>
            </w:r>
            <w:r w:rsidR="009176B2">
              <w:rPr>
                <w:lang w:val="ru-RU"/>
              </w:rPr>
              <w:t>находиться</w:t>
            </w:r>
            <w:r w:rsidR="005A6794">
              <w:rPr>
                <w:lang w:val="ru-RU"/>
              </w:rPr>
              <w:t xml:space="preserve"> в браузере, но для этого нужно настроить поиск,</w:t>
            </w:r>
            <w:r w:rsidR="009A181A">
              <w:rPr>
                <w:lang w:val="ru-RU"/>
              </w:rPr>
              <w:t xml:space="preserve"> потому что человек не будет при поиске пользоваться терминами, которые прописаны в документации.</w:t>
            </w:r>
          </w:p>
          <w:p w14:paraId="0D2CC940" w14:textId="77777777" w:rsidR="009A181A" w:rsidRDefault="00BF307A" w:rsidP="0035533F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Для написания документации не нужно использовать научные термины, необходимо писать всё простым языком, чтобы при </w:t>
            </w:r>
            <w:r w:rsidR="00FE2091">
              <w:rPr>
                <w:lang w:val="ru-RU"/>
              </w:rPr>
              <w:t>выходе не всемирный рынок не тратиться на перевод, а также, чтобы захватить внимание читателя.</w:t>
            </w:r>
          </w:p>
          <w:p w14:paraId="7D397738" w14:textId="77777777" w:rsidR="00647684" w:rsidRDefault="00FE2091" w:rsidP="00647684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нынешнее время </w:t>
            </w:r>
            <w:r w:rsidR="008A104B">
              <w:rPr>
                <w:lang w:val="ru-RU"/>
              </w:rPr>
              <w:t xml:space="preserve">не нужно в документации </w:t>
            </w:r>
            <w:r w:rsidR="007A515A">
              <w:rPr>
                <w:lang w:val="ru-RU"/>
              </w:rPr>
              <w:t xml:space="preserve">описывать каждую функцию и кнопку интерфейса, главное прописать сценарии, с которыми может столкнуться клиент (то есть самые частые вопросы при использовании </w:t>
            </w:r>
            <w:r w:rsidR="00647684">
              <w:rPr>
                <w:lang w:val="ru-RU"/>
              </w:rPr>
              <w:t>данного товара).</w:t>
            </w:r>
          </w:p>
          <w:p w14:paraId="75667792" w14:textId="77777777" w:rsidR="00647684" w:rsidRDefault="00997F28" w:rsidP="00647684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Каждая страница в документации должна быть самодостаточной, то есть при комплексных действиях должны быть ссылки на </w:t>
            </w:r>
            <w:r w:rsidR="006B0095">
              <w:rPr>
                <w:lang w:val="ru-RU"/>
              </w:rPr>
              <w:t>то, как сделать более просты действия для решения проблемы</w:t>
            </w:r>
          </w:p>
          <w:p w14:paraId="143F49C2" w14:textId="0B5E0922" w:rsidR="002F59C9" w:rsidRPr="002F59C9" w:rsidRDefault="005E2D74" w:rsidP="002F59C9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Компании </w:t>
            </w:r>
            <w:r w:rsidR="00A77D78">
              <w:rPr>
                <w:lang w:val="ru-RU"/>
              </w:rPr>
              <w:t>должны</w:t>
            </w:r>
            <w:r w:rsidR="002F59C9">
              <w:rPr>
                <w:lang w:val="ru-RU"/>
              </w:rPr>
              <w:t xml:space="preserve"> своевременно обновлять свою документацию</w:t>
            </w:r>
          </w:p>
        </w:tc>
      </w:tr>
      <w:tr w:rsidR="00BB2341" w:rsidRPr="00C16EAE" w14:paraId="30F29397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6309646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1271F3A" w14:textId="6451F34C" w:rsidR="00F1612B" w:rsidRDefault="000968F9" w:rsidP="007E642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Хорошая документация хоть и требует от создателя </w:t>
            </w:r>
            <w:r w:rsidR="003413DB">
              <w:rPr>
                <w:lang w:val="ru-RU"/>
              </w:rPr>
              <w:t>большое количество усилий, но очень о</w:t>
            </w:r>
            <w:r w:rsidR="00246A11">
              <w:rPr>
                <w:lang w:val="ru-RU"/>
              </w:rPr>
              <w:t>блегчает поиск информации клиентам</w:t>
            </w:r>
            <w:r w:rsidR="009B42FE">
              <w:rPr>
                <w:lang w:val="ru-RU"/>
              </w:rPr>
              <w:t>, что главным образом влияет на репутацию компании</w:t>
            </w:r>
          </w:p>
          <w:p w14:paraId="280AEDB6" w14:textId="77777777" w:rsidR="00246A11" w:rsidRDefault="00B86F24" w:rsidP="007E642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Если человек написал хорошую документацию, то это значительно снизит нагрузку </w:t>
            </w:r>
            <w:r w:rsidR="005A05B5">
              <w:rPr>
                <w:lang w:val="ru-RU"/>
              </w:rPr>
              <w:t xml:space="preserve">на </w:t>
            </w:r>
            <w:r w:rsidR="00372142">
              <w:rPr>
                <w:lang w:val="ru-RU"/>
              </w:rPr>
              <w:t>техническую поддержку</w:t>
            </w:r>
            <w:r w:rsidR="00BD184A">
              <w:rPr>
                <w:lang w:val="ru-RU"/>
              </w:rPr>
              <w:t>.</w:t>
            </w:r>
          </w:p>
          <w:p w14:paraId="42722B43" w14:textId="41223491" w:rsidR="00BA7734" w:rsidRPr="007E6424" w:rsidRDefault="00F93FA6" w:rsidP="007E642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Когда у клиента появляется вопрос, он либо звонит в тех. Поддержку, либо разбирается сам</w:t>
            </w:r>
            <w:r w:rsidR="00453DB8">
              <w:rPr>
                <w:lang w:val="ru-RU"/>
              </w:rPr>
              <w:t xml:space="preserve">, </w:t>
            </w:r>
            <w:r>
              <w:rPr>
                <w:lang w:val="ru-RU"/>
              </w:rPr>
              <w:t>2 вариант экономит компании деньги</w:t>
            </w:r>
            <w:r w:rsidR="00453DB8">
              <w:rPr>
                <w:lang w:val="ru-RU"/>
              </w:rPr>
              <w:t>, но для этого нужна хорошая документация, которая поможет клиенту решить проблему</w:t>
            </w:r>
          </w:p>
        </w:tc>
      </w:tr>
      <w:tr w:rsidR="00BB2341" w:rsidRPr="00C16EAE" w14:paraId="0CF46B1B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857E7" w14:textId="7C347733" w:rsidR="00BB2341" w:rsidRDefault="00BB2341" w:rsidP="00E178F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7A579611" w14:textId="1C115C2A" w:rsidR="006F2B8F" w:rsidRDefault="00584C98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Из-за </w:t>
            </w:r>
            <w:r w:rsidR="00033DB8">
              <w:rPr>
                <w:lang w:val="ru-RU"/>
              </w:rPr>
              <w:t xml:space="preserve">людей, которые пишут </w:t>
            </w:r>
            <w:r w:rsidR="007171D6">
              <w:rPr>
                <w:lang w:val="ru-RU"/>
              </w:rPr>
              <w:t>плохую документацию,</w:t>
            </w:r>
            <w:r w:rsidR="00033DB8">
              <w:rPr>
                <w:lang w:val="ru-RU"/>
              </w:rPr>
              <w:t xml:space="preserve"> складывается</w:t>
            </w:r>
            <w:r w:rsidR="00B61A76">
              <w:rPr>
                <w:lang w:val="ru-RU"/>
              </w:rPr>
              <w:t xml:space="preserve"> негативное</w:t>
            </w:r>
            <w:r w:rsidR="00033DB8">
              <w:rPr>
                <w:lang w:val="ru-RU"/>
              </w:rPr>
              <w:t xml:space="preserve"> впечатление</w:t>
            </w:r>
            <w:r w:rsidR="00734B6F">
              <w:rPr>
                <w:lang w:val="ru-RU"/>
              </w:rPr>
              <w:t xml:space="preserve"> об данной профессии.</w:t>
            </w:r>
          </w:p>
          <w:p w14:paraId="380C6441" w14:textId="77777777" w:rsidR="00734B6F" w:rsidRDefault="001271CB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К сожалению, при написании документации, многие забывают про </w:t>
            </w:r>
            <w:r w:rsidR="00C1520A">
              <w:rPr>
                <w:lang w:val="ru-RU"/>
              </w:rPr>
              <w:t xml:space="preserve">аудиторию, для которой они пишут, и либо слишком подробно всё расписывают или </w:t>
            </w:r>
            <w:r w:rsidR="00597EF7">
              <w:rPr>
                <w:lang w:val="ru-RU"/>
              </w:rPr>
              <w:t>вообще ничего не объясняют</w:t>
            </w:r>
          </w:p>
          <w:p w14:paraId="21712711" w14:textId="4C67BBA7" w:rsidR="00C71004" w:rsidRPr="00616AC6" w:rsidRDefault="00CE78E0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Документация служит не только</w:t>
            </w:r>
            <w:r w:rsidR="008B728E">
              <w:rPr>
                <w:lang w:val="ru-RU"/>
              </w:rPr>
              <w:t xml:space="preserve"> источником информации для клиента, но </w:t>
            </w:r>
            <w:r w:rsidR="00857DC3">
              <w:rPr>
                <w:lang w:val="ru-RU"/>
              </w:rPr>
              <w:t xml:space="preserve">и </w:t>
            </w:r>
            <w:r w:rsidR="00672959">
              <w:rPr>
                <w:lang w:val="ru-RU"/>
              </w:rPr>
              <w:t>условием сдачи проекта</w:t>
            </w:r>
            <w:r w:rsidR="00375CB4">
              <w:rPr>
                <w:lang w:val="ru-RU"/>
              </w:rPr>
              <w:t xml:space="preserve"> </w:t>
            </w:r>
            <w:r w:rsidR="00672959">
              <w:rPr>
                <w:lang w:val="ru-RU"/>
              </w:rPr>
              <w:t>(</w:t>
            </w:r>
            <w:r w:rsidR="00375CB4">
              <w:rPr>
                <w:lang w:val="ru-RU"/>
              </w:rPr>
              <w:t xml:space="preserve">под предлогом </w:t>
            </w:r>
            <w:r w:rsidR="00375CB4" w:rsidRPr="00375CB4">
              <w:rPr>
                <w:lang w:val="ru-RU"/>
              </w:rPr>
              <w:t>“</w:t>
            </w:r>
            <w:r w:rsidR="00197327">
              <w:rPr>
                <w:lang w:val="ru-RU"/>
              </w:rPr>
              <w:t>никто это читать не будет, главное сдать</w:t>
            </w:r>
            <w:r w:rsidR="00375CB4" w:rsidRPr="00375CB4">
              <w:rPr>
                <w:lang w:val="ru-RU"/>
              </w:rPr>
              <w:t>”)</w:t>
            </w:r>
          </w:p>
        </w:tc>
      </w:tr>
      <w:tr w:rsidR="0034615B" w:rsidRPr="0034615B" w14:paraId="1073830B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A3F19" w14:textId="5190F5EA" w:rsidR="0034615B" w:rsidRPr="002F59C9" w:rsidRDefault="004463AD" w:rsidP="002F59C9">
            <w:pPr>
              <w:pStyle w:val="TableContents"/>
              <w:rPr>
                <w:b/>
                <w:bCs/>
                <w:kern w:val="2"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</w:tc>
      </w:tr>
    </w:tbl>
    <w:p w14:paraId="70DCE70C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2EC3" w14:textId="77777777" w:rsidR="00C76C3E" w:rsidRDefault="00C76C3E">
      <w:r>
        <w:separator/>
      </w:r>
    </w:p>
  </w:endnote>
  <w:endnote w:type="continuationSeparator" w:id="0">
    <w:p w14:paraId="148936CA" w14:textId="77777777" w:rsidR="00C76C3E" w:rsidRDefault="00C7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38C85" w14:textId="77777777" w:rsidR="00C76C3E" w:rsidRDefault="00C76C3E">
      <w:r>
        <w:separator/>
      </w:r>
    </w:p>
  </w:footnote>
  <w:footnote w:type="continuationSeparator" w:id="0">
    <w:p w14:paraId="4579653D" w14:textId="77777777" w:rsidR="00C76C3E" w:rsidRDefault="00C76C3E">
      <w:r>
        <w:continuationSeparator/>
      </w:r>
    </w:p>
  </w:footnote>
  <w:footnote w:id="1">
    <w:p w14:paraId="3D2417A5" w14:textId="77777777" w:rsidR="004463AD" w:rsidRDefault="004463AD" w:rsidP="004463AD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16165CB"/>
    <w:multiLevelType w:val="hybridMultilevel"/>
    <w:tmpl w:val="E5E05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93857">
    <w:abstractNumId w:val="0"/>
  </w:num>
  <w:num w:numId="2" w16cid:durableId="878322941">
    <w:abstractNumId w:val="1"/>
  </w:num>
  <w:num w:numId="3" w16cid:durableId="814182659">
    <w:abstractNumId w:val="2"/>
  </w:num>
  <w:num w:numId="4" w16cid:durableId="1422021497">
    <w:abstractNumId w:val="3"/>
  </w:num>
  <w:num w:numId="5" w16cid:durableId="694582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C6"/>
    <w:rsid w:val="00006253"/>
    <w:rsid w:val="000155A8"/>
    <w:rsid w:val="000158E1"/>
    <w:rsid w:val="00021A43"/>
    <w:rsid w:val="00027F6A"/>
    <w:rsid w:val="0003386A"/>
    <w:rsid w:val="00033DB8"/>
    <w:rsid w:val="000349AF"/>
    <w:rsid w:val="00037EFE"/>
    <w:rsid w:val="0004137E"/>
    <w:rsid w:val="0005367E"/>
    <w:rsid w:val="00060671"/>
    <w:rsid w:val="00063D81"/>
    <w:rsid w:val="00081E63"/>
    <w:rsid w:val="00086B87"/>
    <w:rsid w:val="000949B7"/>
    <w:rsid w:val="000968F9"/>
    <w:rsid w:val="000A1B2E"/>
    <w:rsid w:val="000A1F58"/>
    <w:rsid w:val="000A4623"/>
    <w:rsid w:val="000C2D19"/>
    <w:rsid w:val="000D24D7"/>
    <w:rsid w:val="000D4A5F"/>
    <w:rsid w:val="000D4B37"/>
    <w:rsid w:val="000E0D59"/>
    <w:rsid w:val="000F0477"/>
    <w:rsid w:val="000F3C8B"/>
    <w:rsid w:val="000F4B87"/>
    <w:rsid w:val="000F5462"/>
    <w:rsid w:val="00104556"/>
    <w:rsid w:val="00106BF1"/>
    <w:rsid w:val="001117F4"/>
    <w:rsid w:val="001170C3"/>
    <w:rsid w:val="001271CB"/>
    <w:rsid w:val="00131C55"/>
    <w:rsid w:val="0013432B"/>
    <w:rsid w:val="00135269"/>
    <w:rsid w:val="00142D19"/>
    <w:rsid w:val="00151C4D"/>
    <w:rsid w:val="00155633"/>
    <w:rsid w:val="00161D91"/>
    <w:rsid w:val="0016767F"/>
    <w:rsid w:val="001755F5"/>
    <w:rsid w:val="00192666"/>
    <w:rsid w:val="00194253"/>
    <w:rsid w:val="00197327"/>
    <w:rsid w:val="001A5F70"/>
    <w:rsid w:val="001B4CC4"/>
    <w:rsid w:val="001C5421"/>
    <w:rsid w:val="001C63F5"/>
    <w:rsid w:val="001D1C32"/>
    <w:rsid w:val="001D3713"/>
    <w:rsid w:val="001D6A21"/>
    <w:rsid w:val="001E1FE9"/>
    <w:rsid w:val="001E3CE6"/>
    <w:rsid w:val="001F10A9"/>
    <w:rsid w:val="00201957"/>
    <w:rsid w:val="002063D9"/>
    <w:rsid w:val="0021360B"/>
    <w:rsid w:val="002174BE"/>
    <w:rsid w:val="00226C6D"/>
    <w:rsid w:val="00234EA1"/>
    <w:rsid w:val="002359E1"/>
    <w:rsid w:val="00237D8D"/>
    <w:rsid w:val="00240E79"/>
    <w:rsid w:val="00245119"/>
    <w:rsid w:val="00245C3B"/>
    <w:rsid w:val="00246A11"/>
    <w:rsid w:val="002561C0"/>
    <w:rsid w:val="00257049"/>
    <w:rsid w:val="00262BB3"/>
    <w:rsid w:val="0026468E"/>
    <w:rsid w:val="002730C2"/>
    <w:rsid w:val="00283D9D"/>
    <w:rsid w:val="0029252D"/>
    <w:rsid w:val="0029681B"/>
    <w:rsid w:val="00297A22"/>
    <w:rsid w:val="002A5816"/>
    <w:rsid w:val="002B4A4A"/>
    <w:rsid w:val="002C057B"/>
    <w:rsid w:val="002C2A3F"/>
    <w:rsid w:val="002C77DA"/>
    <w:rsid w:val="002D0116"/>
    <w:rsid w:val="002D4C01"/>
    <w:rsid w:val="002E2688"/>
    <w:rsid w:val="002F1D2D"/>
    <w:rsid w:val="002F59C9"/>
    <w:rsid w:val="002F5E7E"/>
    <w:rsid w:val="003119F8"/>
    <w:rsid w:val="00317552"/>
    <w:rsid w:val="003175D6"/>
    <w:rsid w:val="003310FE"/>
    <w:rsid w:val="003413DB"/>
    <w:rsid w:val="00344D9A"/>
    <w:rsid w:val="0034615B"/>
    <w:rsid w:val="00347D95"/>
    <w:rsid w:val="00351D42"/>
    <w:rsid w:val="0035533F"/>
    <w:rsid w:val="00361295"/>
    <w:rsid w:val="0036663E"/>
    <w:rsid w:val="00366727"/>
    <w:rsid w:val="00372142"/>
    <w:rsid w:val="00372621"/>
    <w:rsid w:val="00375CB4"/>
    <w:rsid w:val="00377B97"/>
    <w:rsid w:val="003922FC"/>
    <w:rsid w:val="00397076"/>
    <w:rsid w:val="003F310E"/>
    <w:rsid w:val="003F7947"/>
    <w:rsid w:val="0040677F"/>
    <w:rsid w:val="004217C2"/>
    <w:rsid w:val="0042747A"/>
    <w:rsid w:val="00432648"/>
    <w:rsid w:val="00445798"/>
    <w:rsid w:val="004463AD"/>
    <w:rsid w:val="00450FFC"/>
    <w:rsid w:val="00453DB8"/>
    <w:rsid w:val="004541D0"/>
    <w:rsid w:val="00456460"/>
    <w:rsid w:val="00466017"/>
    <w:rsid w:val="00466819"/>
    <w:rsid w:val="00467DF4"/>
    <w:rsid w:val="00470C65"/>
    <w:rsid w:val="00486D5A"/>
    <w:rsid w:val="00491445"/>
    <w:rsid w:val="00495B38"/>
    <w:rsid w:val="004A7A56"/>
    <w:rsid w:val="004B058F"/>
    <w:rsid w:val="004B7804"/>
    <w:rsid w:val="004E42A1"/>
    <w:rsid w:val="004F5D61"/>
    <w:rsid w:val="00532BF8"/>
    <w:rsid w:val="00532CAF"/>
    <w:rsid w:val="00540837"/>
    <w:rsid w:val="005437EA"/>
    <w:rsid w:val="00564397"/>
    <w:rsid w:val="00584C98"/>
    <w:rsid w:val="00585BF1"/>
    <w:rsid w:val="005909CC"/>
    <w:rsid w:val="00590DE8"/>
    <w:rsid w:val="005931ED"/>
    <w:rsid w:val="0059669A"/>
    <w:rsid w:val="00597EF7"/>
    <w:rsid w:val="005A05B5"/>
    <w:rsid w:val="005A6794"/>
    <w:rsid w:val="005B0401"/>
    <w:rsid w:val="005C1105"/>
    <w:rsid w:val="005D7578"/>
    <w:rsid w:val="005E2D74"/>
    <w:rsid w:val="005F37B4"/>
    <w:rsid w:val="005F5703"/>
    <w:rsid w:val="00616069"/>
    <w:rsid w:val="00616AC6"/>
    <w:rsid w:val="00640244"/>
    <w:rsid w:val="006444A8"/>
    <w:rsid w:val="006445CE"/>
    <w:rsid w:val="00647684"/>
    <w:rsid w:val="00665866"/>
    <w:rsid w:val="00672959"/>
    <w:rsid w:val="00675335"/>
    <w:rsid w:val="00682446"/>
    <w:rsid w:val="0068408E"/>
    <w:rsid w:val="006865C7"/>
    <w:rsid w:val="00691BEA"/>
    <w:rsid w:val="006A6EA0"/>
    <w:rsid w:val="006B0095"/>
    <w:rsid w:val="006B53F5"/>
    <w:rsid w:val="006C0C0A"/>
    <w:rsid w:val="006C7399"/>
    <w:rsid w:val="006D0920"/>
    <w:rsid w:val="006D4090"/>
    <w:rsid w:val="006D507E"/>
    <w:rsid w:val="006D6875"/>
    <w:rsid w:val="006E18EF"/>
    <w:rsid w:val="006E5166"/>
    <w:rsid w:val="006E5C17"/>
    <w:rsid w:val="006F05BB"/>
    <w:rsid w:val="006F2B8F"/>
    <w:rsid w:val="006F6811"/>
    <w:rsid w:val="007076A5"/>
    <w:rsid w:val="00716DC2"/>
    <w:rsid w:val="007171D6"/>
    <w:rsid w:val="007207DF"/>
    <w:rsid w:val="00723E62"/>
    <w:rsid w:val="00724C05"/>
    <w:rsid w:val="007326B7"/>
    <w:rsid w:val="00734887"/>
    <w:rsid w:val="00734B6F"/>
    <w:rsid w:val="00735B19"/>
    <w:rsid w:val="00743F8B"/>
    <w:rsid w:val="00745C55"/>
    <w:rsid w:val="00750E14"/>
    <w:rsid w:val="00755457"/>
    <w:rsid w:val="00756678"/>
    <w:rsid w:val="007764C7"/>
    <w:rsid w:val="00777DDB"/>
    <w:rsid w:val="0079222F"/>
    <w:rsid w:val="007932EB"/>
    <w:rsid w:val="007A2F9C"/>
    <w:rsid w:val="007A3052"/>
    <w:rsid w:val="007A515A"/>
    <w:rsid w:val="007B3F6E"/>
    <w:rsid w:val="007B56AB"/>
    <w:rsid w:val="007D569E"/>
    <w:rsid w:val="007E6424"/>
    <w:rsid w:val="00802277"/>
    <w:rsid w:val="008036AB"/>
    <w:rsid w:val="00803BEF"/>
    <w:rsid w:val="008072B1"/>
    <w:rsid w:val="00810FDF"/>
    <w:rsid w:val="0081502F"/>
    <w:rsid w:val="008172BB"/>
    <w:rsid w:val="00817B2B"/>
    <w:rsid w:val="00822091"/>
    <w:rsid w:val="00822B37"/>
    <w:rsid w:val="00837A5C"/>
    <w:rsid w:val="00854CAF"/>
    <w:rsid w:val="00857DC3"/>
    <w:rsid w:val="00861F9D"/>
    <w:rsid w:val="008716AD"/>
    <w:rsid w:val="00895558"/>
    <w:rsid w:val="008978E5"/>
    <w:rsid w:val="008A104B"/>
    <w:rsid w:val="008A1336"/>
    <w:rsid w:val="008A3A59"/>
    <w:rsid w:val="008A478C"/>
    <w:rsid w:val="008A5909"/>
    <w:rsid w:val="008B728E"/>
    <w:rsid w:val="008D3EAB"/>
    <w:rsid w:val="008D4319"/>
    <w:rsid w:val="008D4C4F"/>
    <w:rsid w:val="008E14E7"/>
    <w:rsid w:val="008E5564"/>
    <w:rsid w:val="008E5A64"/>
    <w:rsid w:val="008F3C63"/>
    <w:rsid w:val="0090337C"/>
    <w:rsid w:val="00906075"/>
    <w:rsid w:val="009176B2"/>
    <w:rsid w:val="0093345A"/>
    <w:rsid w:val="009441BB"/>
    <w:rsid w:val="009452CE"/>
    <w:rsid w:val="00947333"/>
    <w:rsid w:val="00960623"/>
    <w:rsid w:val="00977D58"/>
    <w:rsid w:val="00981EDE"/>
    <w:rsid w:val="009926D4"/>
    <w:rsid w:val="009938B5"/>
    <w:rsid w:val="00997F28"/>
    <w:rsid w:val="009A181A"/>
    <w:rsid w:val="009A2617"/>
    <w:rsid w:val="009A4AC4"/>
    <w:rsid w:val="009B42FE"/>
    <w:rsid w:val="009B715A"/>
    <w:rsid w:val="009B7863"/>
    <w:rsid w:val="009C0066"/>
    <w:rsid w:val="009C16CA"/>
    <w:rsid w:val="009C312B"/>
    <w:rsid w:val="009D379A"/>
    <w:rsid w:val="009D6287"/>
    <w:rsid w:val="009D6ED0"/>
    <w:rsid w:val="009E6EF7"/>
    <w:rsid w:val="009F1B86"/>
    <w:rsid w:val="009F5212"/>
    <w:rsid w:val="009F57E2"/>
    <w:rsid w:val="009F7A78"/>
    <w:rsid w:val="00A077D2"/>
    <w:rsid w:val="00A148C4"/>
    <w:rsid w:val="00A16672"/>
    <w:rsid w:val="00A26B05"/>
    <w:rsid w:val="00A6543F"/>
    <w:rsid w:val="00A75AED"/>
    <w:rsid w:val="00A76ED7"/>
    <w:rsid w:val="00A77D78"/>
    <w:rsid w:val="00A81039"/>
    <w:rsid w:val="00A8188E"/>
    <w:rsid w:val="00A83952"/>
    <w:rsid w:val="00A873A7"/>
    <w:rsid w:val="00A97961"/>
    <w:rsid w:val="00AA6D4A"/>
    <w:rsid w:val="00AA79EB"/>
    <w:rsid w:val="00AB3480"/>
    <w:rsid w:val="00AB7D8A"/>
    <w:rsid w:val="00AD0C5B"/>
    <w:rsid w:val="00AE4C2E"/>
    <w:rsid w:val="00AE697F"/>
    <w:rsid w:val="00AF1F2C"/>
    <w:rsid w:val="00AF2AFC"/>
    <w:rsid w:val="00AF60B4"/>
    <w:rsid w:val="00B04A5A"/>
    <w:rsid w:val="00B07F3F"/>
    <w:rsid w:val="00B16052"/>
    <w:rsid w:val="00B20834"/>
    <w:rsid w:val="00B238CB"/>
    <w:rsid w:val="00B26F98"/>
    <w:rsid w:val="00B324B5"/>
    <w:rsid w:val="00B4360D"/>
    <w:rsid w:val="00B43B51"/>
    <w:rsid w:val="00B44F21"/>
    <w:rsid w:val="00B4505A"/>
    <w:rsid w:val="00B61A76"/>
    <w:rsid w:val="00B62998"/>
    <w:rsid w:val="00B666D5"/>
    <w:rsid w:val="00B86F24"/>
    <w:rsid w:val="00B972A1"/>
    <w:rsid w:val="00BA76DB"/>
    <w:rsid w:val="00BA7734"/>
    <w:rsid w:val="00BB2341"/>
    <w:rsid w:val="00BC46CE"/>
    <w:rsid w:val="00BC4AAE"/>
    <w:rsid w:val="00BD05CD"/>
    <w:rsid w:val="00BD184A"/>
    <w:rsid w:val="00BE37DB"/>
    <w:rsid w:val="00BE7085"/>
    <w:rsid w:val="00BF0F8A"/>
    <w:rsid w:val="00BF307A"/>
    <w:rsid w:val="00BF66A3"/>
    <w:rsid w:val="00BF66BB"/>
    <w:rsid w:val="00C00ACE"/>
    <w:rsid w:val="00C03097"/>
    <w:rsid w:val="00C1206A"/>
    <w:rsid w:val="00C120D2"/>
    <w:rsid w:val="00C13A89"/>
    <w:rsid w:val="00C1520A"/>
    <w:rsid w:val="00C16EAE"/>
    <w:rsid w:val="00C319F2"/>
    <w:rsid w:val="00C46878"/>
    <w:rsid w:val="00C47D35"/>
    <w:rsid w:val="00C62489"/>
    <w:rsid w:val="00C6418F"/>
    <w:rsid w:val="00C71004"/>
    <w:rsid w:val="00C71714"/>
    <w:rsid w:val="00C76C3E"/>
    <w:rsid w:val="00C777D1"/>
    <w:rsid w:val="00C87753"/>
    <w:rsid w:val="00C94A81"/>
    <w:rsid w:val="00C97D1F"/>
    <w:rsid w:val="00CA6E78"/>
    <w:rsid w:val="00CA7030"/>
    <w:rsid w:val="00CB3F1E"/>
    <w:rsid w:val="00CB59A6"/>
    <w:rsid w:val="00CC045A"/>
    <w:rsid w:val="00CC22A8"/>
    <w:rsid w:val="00CC44D4"/>
    <w:rsid w:val="00CE78E0"/>
    <w:rsid w:val="00CF2771"/>
    <w:rsid w:val="00CF557C"/>
    <w:rsid w:val="00D022C3"/>
    <w:rsid w:val="00D42A27"/>
    <w:rsid w:val="00D52316"/>
    <w:rsid w:val="00D62F25"/>
    <w:rsid w:val="00D657A6"/>
    <w:rsid w:val="00D73F02"/>
    <w:rsid w:val="00D753FA"/>
    <w:rsid w:val="00D808B4"/>
    <w:rsid w:val="00D8186C"/>
    <w:rsid w:val="00D87AD5"/>
    <w:rsid w:val="00DA576A"/>
    <w:rsid w:val="00DB4499"/>
    <w:rsid w:val="00DC1E6D"/>
    <w:rsid w:val="00DC3427"/>
    <w:rsid w:val="00DC5198"/>
    <w:rsid w:val="00DD48DC"/>
    <w:rsid w:val="00DD522F"/>
    <w:rsid w:val="00DD7D8F"/>
    <w:rsid w:val="00DD7EA4"/>
    <w:rsid w:val="00DE282E"/>
    <w:rsid w:val="00DF163B"/>
    <w:rsid w:val="00DF1C28"/>
    <w:rsid w:val="00E0176D"/>
    <w:rsid w:val="00E12C0F"/>
    <w:rsid w:val="00E12DE2"/>
    <w:rsid w:val="00E178F7"/>
    <w:rsid w:val="00E232B9"/>
    <w:rsid w:val="00E33812"/>
    <w:rsid w:val="00E552CF"/>
    <w:rsid w:val="00E572D1"/>
    <w:rsid w:val="00E61542"/>
    <w:rsid w:val="00E6177E"/>
    <w:rsid w:val="00E83B8A"/>
    <w:rsid w:val="00E854D3"/>
    <w:rsid w:val="00E87303"/>
    <w:rsid w:val="00E92402"/>
    <w:rsid w:val="00E949A1"/>
    <w:rsid w:val="00E9560A"/>
    <w:rsid w:val="00E96DDA"/>
    <w:rsid w:val="00EB28DD"/>
    <w:rsid w:val="00EB45C4"/>
    <w:rsid w:val="00EB6223"/>
    <w:rsid w:val="00EB67DB"/>
    <w:rsid w:val="00EC032A"/>
    <w:rsid w:val="00EC799E"/>
    <w:rsid w:val="00EE20AB"/>
    <w:rsid w:val="00EE41B0"/>
    <w:rsid w:val="00EF1BDE"/>
    <w:rsid w:val="00F06B23"/>
    <w:rsid w:val="00F07DDC"/>
    <w:rsid w:val="00F1612B"/>
    <w:rsid w:val="00F16CA8"/>
    <w:rsid w:val="00F20350"/>
    <w:rsid w:val="00F30279"/>
    <w:rsid w:val="00F31941"/>
    <w:rsid w:val="00F40501"/>
    <w:rsid w:val="00F4092B"/>
    <w:rsid w:val="00F44417"/>
    <w:rsid w:val="00F4707E"/>
    <w:rsid w:val="00F656B4"/>
    <w:rsid w:val="00F742F2"/>
    <w:rsid w:val="00F86B1B"/>
    <w:rsid w:val="00F93FA6"/>
    <w:rsid w:val="00F9618A"/>
    <w:rsid w:val="00F96553"/>
    <w:rsid w:val="00FA7609"/>
    <w:rsid w:val="00FB0B37"/>
    <w:rsid w:val="00FC66DC"/>
    <w:rsid w:val="00FC7542"/>
    <w:rsid w:val="00FE0F99"/>
    <w:rsid w:val="00FE19B3"/>
    <w:rsid w:val="00FE2091"/>
    <w:rsid w:val="00FE2597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5411476"/>
  <w15:chartTrackingRefBased/>
  <w15:docId w15:val="{006970D9-A7AA-4525-91F4-6CF584FD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uiPriority w:val="99"/>
    <w:semiHidden/>
    <w:unhideWhenUsed/>
    <w:rsid w:val="00756678"/>
    <w:rPr>
      <w:color w:val="605E5C"/>
      <w:shd w:val="clear" w:color="auto" w:fill="E1DFDD"/>
    </w:rPr>
  </w:style>
  <w:style w:type="character" w:customStyle="1" w:styleId="tm-user-infouser">
    <w:name w:val="tm-user-info__user"/>
    <w:basedOn w:val="a1"/>
    <w:rsid w:val="006E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users/modronm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Кобелев Роман Павлович</cp:lastModifiedBy>
  <cp:revision>395</cp:revision>
  <cp:lastPrinted>1899-12-31T21:00:00Z</cp:lastPrinted>
  <dcterms:created xsi:type="dcterms:W3CDTF">2022-09-25T17:24:00Z</dcterms:created>
  <dcterms:modified xsi:type="dcterms:W3CDTF">2022-12-18T11:16:00Z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