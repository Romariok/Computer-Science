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38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C0DA7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188FBA4" w14:textId="61F87EB1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EC799E">
        <w:rPr>
          <w:lang w:val="ru-RU"/>
        </w:rPr>
        <w:t>27</w:t>
      </w:r>
      <w:r w:rsidR="00E33812">
        <w:rPr>
          <w:lang w:val="ru-RU"/>
        </w:rPr>
        <w:t>.09.</w:t>
      </w:r>
      <w:r w:rsidR="0068408E">
        <w:rPr>
          <w:lang w:val="ru-RU"/>
        </w:rPr>
        <w:t>20</w:t>
      </w:r>
      <w:r w:rsidR="00E33812">
        <w:rPr>
          <w:lang w:val="ru-RU"/>
        </w:rPr>
        <w:t xml:space="preserve">22 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72621">
        <w:rPr>
          <w:lang w:val="ru-RU"/>
        </w:rPr>
        <w:t>№</w:t>
      </w:r>
      <w:r w:rsidR="003175D6">
        <w:rPr>
          <w:lang w:val="ru-RU"/>
        </w:rPr>
        <w:t>2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2174BE">
        <w:rPr>
          <w:lang w:val="ru-RU"/>
        </w:rPr>
        <w:t xml:space="preserve"> </w:t>
      </w:r>
      <w:r w:rsidR="00EC799E">
        <w:rPr>
          <w:lang w:val="ru-RU"/>
        </w:rPr>
        <w:t>11</w:t>
      </w:r>
      <w:r w:rsidR="0068408E">
        <w:rPr>
          <w:lang w:val="ru-RU"/>
        </w:rPr>
        <w:t>.</w:t>
      </w:r>
      <w:r w:rsidR="00EC799E">
        <w:rPr>
          <w:lang w:val="ru-RU"/>
        </w:rPr>
        <w:t>10</w:t>
      </w:r>
      <w:r w:rsidR="0068408E">
        <w:rPr>
          <w:lang w:val="ru-RU"/>
        </w:rPr>
        <w:t>.2022</w:t>
      </w:r>
    </w:p>
    <w:p w14:paraId="4F2A8D35" w14:textId="77777777" w:rsidR="00BB2341" w:rsidRDefault="00BB2341">
      <w:pPr>
        <w:pStyle w:val="Standard"/>
        <w:jc w:val="center"/>
        <w:rPr>
          <w:lang w:val="ru-RU"/>
        </w:rPr>
      </w:pPr>
    </w:p>
    <w:p w14:paraId="2E7800CC" w14:textId="3E821333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8408E">
        <w:rPr>
          <w:u w:val="single"/>
          <w:lang w:val="ru-RU"/>
        </w:rPr>
        <w:t>Кобелев Р.П.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8408E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CC36415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EE3488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3175D6" w14:paraId="7435DF6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624725" w14:textId="77777777"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05504A0F" w14:textId="38DB8D8B" w:rsidR="00BB2341" w:rsidRPr="003175D6" w:rsidRDefault="003175D6" w:rsidP="003175D6">
            <w:pPr>
              <w:widowControl/>
              <w:suppressAutoHyphens w:val="0"/>
              <w:textAlignment w:val="auto"/>
            </w:pPr>
            <w:r w:rsidRPr="003175D6">
              <w:t>Table-Maker's Dilemma, или почему почти все трансцендентные элементарные функции округляются неправильно</w:t>
            </w:r>
          </w:p>
        </w:tc>
      </w:tr>
      <w:tr w:rsidR="00BB2341" w14:paraId="343D6001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8C7A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EA09CCD" w14:textId="589C6207" w:rsidR="009926D4" w:rsidRPr="00F40501" w:rsidRDefault="002F5E7E" w:rsidP="002F5E7E">
            <w:pPr>
              <w:pStyle w:val="TableContents"/>
              <w:rPr>
                <w:lang w:val="ru-RU"/>
              </w:rPr>
            </w:pPr>
            <w:r w:rsidRPr="002F5E7E">
              <w:rPr>
                <w:lang w:val="ru-RU"/>
              </w:rPr>
              <w:t>ArtemKaravaev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C285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71951AA0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002B57BA" w14:textId="408A0235"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 w:rsidR="001755F5">
              <w:t>2</w:t>
            </w:r>
            <w:r w:rsidR="002F5E7E">
              <w:rPr>
                <w:lang w:val="ru-RU"/>
              </w:rPr>
              <w:t>1</w:t>
            </w:r>
            <w:r>
              <w:rPr>
                <w:lang w:val="ru-RU"/>
              </w:rPr>
              <w:t>"</w:t>
            </w:r>
            <w:r w:rsidR="006C7399">
              <w:rPr>
                <w:lang w:val="ru-RU"/>
              </w:rPr>
              <w:t xml:space="preserve"> </w:t>
            </w:r>
            <w:r w:rsidR="002F5E7E">
              <w:rPr>
                <w:lang w:val="ru-RU"/>
              </w:rPr>
              <w:t>сентября</w:t>
            </w:r>
            <w:r w:rsidR="006C7399">
              <w:rPr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 w:rsidR="001755F5">
              <w:t>2</w:t>
            </w:r>
            <w:r w:rsidR="00283D9D">
              <w:rPr>
                <w:lang w:val="ru-RU"/>
              </w:rPr>
              <w:t>0</w:t>
            </w:r>
            <w:r w:rsidR="006C7399">
              <w:rPr>
                <w:lang w:val="ru-RU"/>
              </w:rPr>
              <w:t xml:space="preserve"> </w:t>
            </w:r>
            <w:r>
              <w:rPr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127C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7EEDEE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1E9DFD8" w14:textId="19F25E28" w:rsidR="00BB2341" w:rsidRDefault="001D1C32">
            <w:pPr>
              <w:pStyle w:val="TableContents"/>
              <w:jc w:val="center"/>
            </w:pPr>
            <w:r>
              <w:rPr>
                <w:lang w:val="ru-RU"/>
              </w:rPr>
              <w:t>4100</w:t>
            </w:r>
          </w:p>
        </w:tc>
      </w:tr>
      <w:tr w:rsidR="00BB2341" w:rsidRPr="00EC799E" w14:paraId="12A225EC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8E00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50D83CD2" w14:textId="311DD503" w:rsidR="00BB2341" w:rsidRPr="0090337C" w:rsidRDefault="0090337C">
            <w:pPr>
              <w:pStyle w:val="TableContents"/>
              <w:rPr>
                <w:lang w:val="ru-RU"/>
              </w:rPr>
            </w:pPr>
            <w:hyperlink r:id="rId7" w:history="1">
              <w:r w:rsidRPr="0090337C">
                <w:rPr>
                  <w:rStyle w:val="a6"/>
                </w:rPr>
                <w:t>https</w:t>
              </w:r>
              <w:r w:rsidRPr="0090337C">
                <w:rPr>
                  <w:rStyle w:val="a6"/>
                  <w:lang w:val="ru-RU"/>
                </w:rPr>
                <w:t>://</w:t>
              </w:r>
              <w:r w:rsidRPr="0090337C">
                <w:rPr>
                  <w:rStyle w:val="a6"/>
                </w:rPr>
                <w:t>habr</w:t>
              </w:r>
              <w:r w:rsidRPr="0090337C">
                <w:rPr>
                  <w:rStyle w:val="a6"/>
                  <w:lang w:val="ru-RU"/>
                </w:rPr>
                <w:t>.</w:t>
              </w:r>
              <w:r w:rsidRPr="0090337C">
                <w:rPr>
                  <w:rStyle w:val="a6"/>
                </w:rPr>
                <w:t>com</w:t>
              </w:r>
              <w:r w:rsidRPr="0090337C">
                <w:rPr>
                  <w:rStyle w:val="a6"/>
                  <w:lang w:val="ru-RU"/>
                </w:rPr>
                <w:t>/</w:t>
              </w:r>
              <w:r w:rsidRPr="0090337C">
                <w:rPr>
                  <w:rStyle w:val="a6"/>
                </w:rPr>
                <w:t>ru</w:t>
              </w:r>
              <w:r w:rsidRPr="0090337C">
                <w:rPr>
                  <w:rStyle w:val="a6"/>
                  <w:lang w:val="ru-RU"/>
                </w:rPr>
                <w:t>/</w:t>
              </w:r>
              <w:r w:rsidRPr="0090337C">
                <w:rPr>
                  <w:rStyle w:val="a6"/>
                </w:rPr>
                <w:t>post</w:t>
              </w:r>
              <w:r w:rsidRPr="0090337C">
                <w:rPr>
                  <w:rStyle w:val="a6"/>
                  <w:lang w:val="ru-RU"/>
                </w:rPr>
                <w:t>/519</w:t>
              </w:r>
              <w:r w:rsidRPr="0090337C">
                <w:rPr>
                  <w:rStyle w:val="a6"/>
                  <w:lang w:val="ru-RU"/>
                </w:rPr>
                <w:t>9</w:t>
              </w:r>
              <w:r w:rsidRPr="0090337C">
                <w:rPr>
                  <w:rStyle w:val="a6"/>
                  <w:lang w:val="ru-RU"/>
                </w:rPr>
                <w:t>66/</w:t>
              </w:r>
            </w:hyperlink>
          </w:p>
        </w:tc>
      </w:tr>
      <w:tr w:rsidR="00BB2341" w:rsidRPr="00EC799E" w14:paraId="2EC88CE3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59C35" w14:textId="77777777" w:rsidR="00BB2341" w:rsidRPr="000F4B8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3152F69" w14:textId="0BEDEB11" w:rsidR="00BB2341" w:rsidRPr="00283D9D" w:rsidRDefault="00283D9D" w:rsidP="00283D9D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 w:rsidRPr="00283D9D">
              <w:t>IEEE-754</w:t>
            </w:r>
            <w:r>
              <w:rPr>
                <w:lang w:val="ru-RU"/>
              </w:rPr>
              <w:t>,</w:t>
            </w:r>
            <w:r>
              <w:t xml:space="preserve"> </w:t>
            </w:r>
            <w:r w:rsidRPr="00283D9D">
              <w:t>округление</w:t>
            </w:r>
            <w:r>
              <w:rPr>
                <w:lang w:val="ru-RU"/>
              </w:rPr>
              <w:t>,</w:t>
            </w:r>
            <w:r>
              <w:t xml:space="preserve"> </w:t>
            </w:r>
            <w:r w:rsidRPr="00283D9D">
              <w:t>вычисления</w:t>
            </w:r>
          </w:p>
        </w:tc>
      </w:tr>
      <w:tr w:rsidR="00BB2341" w:rsidRPr="009B7863" w14:paraId="5AFD65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A4B77D" w14:textId="247A16EE" w:rsidR="00DD48DC" w:rsidRPr="00DD48DC" w:rsidRDefault="00BB2341" w:rsidP="00DD48D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730EF51E" w14:textId="12842188" w:rsidR="00BB2341" w:rsidRDefault="000349AF" w:rsidP="00AF1F2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Современные компиляторы </w:t>
            </w:r>
            <w:r w:rsidR="006D6875">
              <w:rPr>
                <w:lang w:val="ru-RU"/>
              </w:rPr>
              <w:t>некоторые</w:t>
            </w:r>
            <w:r>
              <w:rPr>
                <w:lang w:val="ru-RU"/>
              </w:rPr>
              <w:t xml:space="preserve"> </w:t>
            </w:r>
            <w:r w:rsidR="006D6875">
              <w:rPr>
                <w:lang w:val="ru-RU"/>
              </w:rPr>
              <w:t xml:space="preserve">функции округляют некорректно </w:t>
            </w:r>
          </w:p>
          <w:p w14:paraId="763A0285" w14:textId="77777777" w:rsidR="00466017" w:rsidRDefault="000F0477" w:rsidP="0046601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Программисты готовы идти на то, что округление будет неправильное</w:t>
            </w:r>
            <w:r w:rsidR="00F30279">
              <w:rPr>
                <w:lang w:val="ru-RU"/>
              </w:rPr>
              <w:t xml:space="preserve"> (в рамках погрешности) в пользу скорости работы программы.</w:t>
            </w:r>
          </w:p>
          <w:p w14:paraId="7EF8195F" w14:textId="77777777" w:rsidR="00F30279" w:rsidRDefault="0036663E" w:rsidP="0046601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3175D6">
              <w:t>Table</w:t>
            </w:r>
            <w:r w:rsidRPr="009B7863">
              <w:rPr>
                <w:lang w:val="ru-RU"/>
              </w:rPr>
              <w:t>-</w:t>
            </w:r>
            <w:r w:rsidRPr="003175D6">
              <w:t>Maker</w:t>
            </w:r>
            <w:r w:rsidRPr="009B7863">
              <w:rPr>
                <w:lang w:val="ru-RU"/>
              </w:rPr>
              <w:t>'</w:t>
            </w:r>
            <w:r w:rsidRPr="003175D6">
              <w:t>s</w:t>
            </w:r>
            <w:r w:rsidRPr="009B7863">
              <w:rPr>
                <w:lang w:val="ru-RU"/>
              </w:rPr>
              <w:t xml:space="preserve"> </w:t>
            </w:r>
            <w:r w:rsidRPr="003175D6">
              <w:t>Dilemma</w:t>
            </w:r>
            <w:r w:rsidRPr="009B7863">
              <w:rPr>
                <w:lang w:val="ru-RU"/>
              </w:rPr>
              <w:t xml:space="preserve"> (</w:t>
            </w:r>
            <w:r>
              <w:t>TDM</w:t>
            </w:r>
            <w:r w:rsidRPr="009B7863">
              <w:rPr>
                <w:lang w:val="ru-RU"/>
              </w:rPr>
              <w:t xml:space="preserve">) – </w:t>
            </w:r>
            <w:r w:rsidR="009B7863">
              <w:rPr>
                <w:lang w:val="ru-RU"/>
              </w:rPr>
              <w:t>суть</w:t>
            </w:r>
            <w:r w:rsidR="009B7863" w:rsidRPr="009B7863">
              <w:rPr>
                <w:lang w:val="ru-RU"/>
              </w:rPr>
              <w:t xml:space="preserve"> </w:t>
            </w:r>
            <w:r w:rsidR="009B7863">
              <w:rPr>
                <w:lang w:val="ru-RU"/>
              </w:rPr>
              <w:t>проблемы</w:t>
            </w:r>
            <w:r w:rsidR="009B7863" w:rsidRPr="009B7863">
              <w:rPr>
                <w:lang w:val="ru-RU"/>
              </w:rPr>
              <w:t xml:space="preserve"> </w:t>
            </w:r>
            <w:r w:rsidR="009B7863">
              <w:rPr>
                <w:lang w:val="ru-RU"/>
              </w:rPr>
              <w:t xml:space="preserve">заключается в том, что мы не можем точно сказать сколько бит </w:t>
            </w:r>
            <w:r w:rsidR="00675335">
              <w:rPr>
                <w:lang w:val="ru-RU"/>
              </w:rPr>
              <w:t xml:space="preserve">числа мы должны сосчитать, чтобы </w:t>
            </w:r>
            <w:r w:rsidR="00A81039">
              <w:rPr>
                <w:lang w:val="ru-RU"/>
              </w:rPr>
              <w:t xml:space="preserve">у функции </w:t>
            </w:r>
            <w:r w:rsidR="00A81039">
              <w:t>z</w:t>
            </w:r>
            <w:r w:rsidR="00A81039" w:rsidRPr="00A81039">
              <w:rPr>
                <w:lang w:val="ru-RU"/>
              </w:rPr>
              <w:t xml:space="preserve"> = </w:t>
            </w:r>
            <w:r w:rsidR="00A81039">
              <w:t>f</w:t>
            </w:r>
            <w:r w:rsidR="00A81039" w:rsidRPr="00A81039">
              <w:rPr>
                <w:lang w:val="ru-RU"/>
              </w:rPr>
              <w:t>(</w:t>
            </w:r>
            <w:r w:rsidR="00A81039">
              <w:t>x</w:t>
            </w:r>
            <w:r w:rsidR="00A81039" w:rsidRPr="00A81039">
              <w:rPr>
                <w:lang w:val="ru-RU"/>
              </w:rPr>
              <w:t xml:space="preserve">) </w:t>
            </w:r>
            <w:r w:rsidR="00A81039">
              <w:rPr>
                <w:lang w:val="ru-RU"/>
              </w:rPr>
              <w:t>всегда было точное округление.</w:t>
            </w:r>
          </w:p>
          <w:p w14:paraId="5FB2B4F1" w14:textId="3CBCB740" w:rsidR="00A81039" w:rsidRDefault="00C777D1" w:rsidP="0046601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Существуют методы, позволяющие уменьшить шанс неправильного </w:t>
            </w:r>
            <w:r w:rsidR="003310FE">
              <w:rPr>
                <w:lang w:val="ru-RU"/>
              </w:rPr>
              <w:t>округления</w:t>
            </w:r>
            <w:r w:rsidR="00106BF1">
              <w:rPr>
                <w:lang w:val="ru-RU"/>
              </w:rPr>
              <w:t>.</w:t>
            </w:r>
          </w:p>
          <w:p w14:paraId="143F49C2" w14:textId="31F81733" w:rsidR="00106BF1" w:rsidRPr="009B7863" w:rsidRDefault="00257049" w:rsidP="0046601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 разных компиляторов </w:t>
            </w:r>
            <w:r w:rsidR="00151C4D">
              <w:rPr>
                <w:lang w:val="ru-RU"/>
              </w:rPr>
              <w:t xml:space="preserve">функции реализованы по разному, поэтому </w:t>
            </w:r>
            <w:r w:rsidR="00192666">
              <w:rPr>
                <w:lang w:val="ru-RU"/>
              </w:rPr>
              <w:t>результат одних и тех же функций может быть разный.</w:t>
            </w:r>
          </w:p>
        </w:tc>
      </w:tr>
      <w:tr w:rsidR="00BB2341" w:rsidRPr="00EC799E" w14:paraId="30F2939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630964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0ED8A9C" w14:textId="33A343BB" w:rsidR="00BB2341" w:rsidRDefault="00EB28DD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Почти </w:t>
            </w:r>
            <w:r w:rsidR="00FA7609">
              <w:rPr>
                <w:lang w:val="ru-RU"/>
              </w:rPr>
              <w:t xml:space="preserve">100% программистов не видят смысла в </w:t>
            </w:r>
            <w:r w:rsidR="00037EFE">
              <w:rPr>
                <w:lang w:val="ru-RU"/>
              </w:rPr>
              <w:t>точном округлении числа до последнего</w:t>
            </w:r>
            <w:r w:rsidR="00CF2771">
              <w:rPr>
                <w:lang w:val="ru-RU"/>
              </w:rPr>
              <w:t xml:space="preserve"> значащего</w:t>
            </w:r>
            <w:r w:rsidR="00037EFE">
              <w:rPr>
                <w:lang w:val="ru-RU"/>
              </w:rPr>
              <w:t xml:space="preserve"> бита.</w:t>
            </w:r>
          </w:p>
          <w:p w14:paraId="3FE83944" w14:textId="77777777" w:rsidR="00037EFE" w:rsidRDefault="0005367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Эффективнее будет </w:t>
            </w:r>
            <w:r w:rsidR="00755457">
              <w:rPr>
                <w:lang w:val="ru-RU"/>
              </w:rPr>
              <w:t>не решать данную проблему</w:t>
            </w:r>
            <w:r w:rsidR="00723E62">
              <w:rPr>
                <w:lang w:val="ru-RU"/>
              </w:rPr>
              <w:t xml:space="preserve">, </w:t>
            </w:r>
            <w:r w:rsidR="00F4707E">
              <w:rPr>
                <w:lang w:val="ru-RU"/>
              </w:rPr>
              <w:t>из-за соображений скорости работы программы.</w:t>
            </w:r>
          </w:p>
          <w:p w14:paraId="42722B43" w14:textId="3DA2439A" w:rsidR="00F4707E" w:rsidRDefault="00734887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Решение данной проблемы может привести к более серьёзным техническим </w:t>
            </w:r>
            <w:r w:rsidR="000D4B37">
              <w:rPr>
                <w:lang w:val="ru-RU"/>
              </w:rPr>
              <w:t>открытиям.</w:t>
            </w:r>
          </w:p>
        </w:tc>
      </w:tr>
      <w:tr w:rsidR="00BB2341" w:rsidRPr="00947333" w14:paraId="0CF46B1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857E7" w14:textId="7C347733" w:rsidR="00BB2341" w:rsidRDefault="00BB2341" w:rsidP="00E178F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290ABBD" w14:textId="0EFADE68" w:rsidR="00BB2341" w:rsidRPr="001E1FE9" w:rsidRDefault="00947333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Для некоторых программ неправильное округление </w:t>
            </w:r>
            <w:r w:rsidR="002730C2">
              <w:rPr>
                <w:rFonts w:eastAsia="Times New Roman" w:cs="Times New Roman"/>
                <w:lang w:val="ru-RU"/>
              </w:rPr>
              <w:t xml:space="preserve">имеет </w:t>
            </w:r>
            <w:r w:rsidR="001E1FE9">
              <w:rPr>
                <w:rFonts w:eastAsia="Times New Roman" w:cs="Times New Roman"/>
                <w:lang w:val="ru-RU"/>
              </w:rPr>
              <w:t>сильн</w:t>
            </w:r>
            <w:r w:rsidR="002730C2">
              <w:rPr>
                <w:rFonts w:eastAsia="Times New Roman" w:cs="Times New Roman"/>
                <w:lang w:val="ru-RU"/>
              </w:rPr>
              <w:t>ое</w:t>
            </w:r>
            <w:r w:rsidR="001E1FE9">
              <w:rPr>
                <w:rFonts w:eastAsia="Times New Roman" w:cs="Times New Roman"/>
                <w:lang w:val="ru-RU"/>
              </w:rPr>
              <w:t xml:space="preserve"> влия</w:t>
            </w:r>
            <w:r w:rsidR="002730C2">
              <w:rPr>
                <w:rFonts w:eastAsia="Times New Roman" w:cs="Times New Roman"/>
                <w:lang w:val="ru-RU"/>
              </w:rPr>
              <w:t>ние</w:t>
            </w:r>
            <w:r w:rsidR="001E1FE9">
              <w:rPr>
                <w:rFonts w:eastAsia="Times New Roman" w:cs="Times New Roman"/>
                <w:lang w:val="ru-RU"/>
              </w:rPr>
              <w:t xml:space="preserve"> на результат.</w:t>
            </w:r>
          </w:p>
          <w:p w14:paraId="59B2015C" w14:textId="112944F4" w:rsidR="001E1FE9" w:rsidRDefault="00B4360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 существует </w:t>
            </w:r>
            <w:r w:rsidR="008036AB">
              <w:rPr>
                <w:lang w:val="ru-RU"/>
              </w:rPr>
              <w:t xml:space="preserve">способа, который в ста процентах случаев </w:t>
            </w:r>
            <w:r w:rsidR="00DD7D8F">
              <w:rPr>
                <w:lang w:val="ru-RU"/>
              </w:rPr>
              <w:t>делал правильное округление</w:t>
            </w:r>
            <w:r w:rsidR="008036AB">
              <w:rPr>
                <w:lang w:val="ru-RU"/>
              </w:rPr>
              <w:t>.</w:t>
            </w:r>
          </w:p>
          <w:p w14:paraId="21712711" w14:textId="2BEC1BD8" w:rsidR="008036AB" w:rsidRPr="00616AC6" w:rsidRDefault="00161D91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Невозможность переноса кода с разных платформ, так как </w:t>
            </w:r>
            <w:r w:rsidR="002C77DA">
              <w:rPr>
                <w:lang w:val="ru-RU"/>
              </w:rPr>
              <w:t>у компиляторов может быть разный результат округления</w:t>
            </w:r>
          </w:p>
        </w:tc>
      </w:tr>
    </w:tbl>
    <w:p w14:paraId="70DCE70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1B36" w14:textId="77777777" w:rsidR="00240E79" w:rsidRDefault="00240E79">
      <w:r>
        <w:separator/>
      </w:r>
    </w:p>
  </w:endnote>
  <w:endnote w:type="continuationSeparator" w:id="0">
    <w:p w14:paraId="19E85D7C" w14:textId="77777777" w:rsidR="00240E79" w:rsidRDefault="0024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A481E" w14:textId="77777777" w:rsidR="00240E79" w:rsidRDefault="00240E79">
      <w:r>
        <w:separator/>
      </w:r>
    </w:p>
  </w:footnote>
  <w:footnote w:type="continuationSeparator" w:id="0">
    <w:p w14:paraId="71B77847" w14:textId="77777777" w:rsidR="00240E79" w:rsidRDefault="00240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6165CB"/>
    <w:multiLevelType w:val="hybridMultilevel"/>
    <w:tmpl w:val="E5E05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3857">
    <w:abstractNumId w:val="0"/>
  </w:num>
  <w:num w:numId="2" w16cid:durableId="878322941">
    <w:abstractNumId w:val="1"/>
  </w:num>
  <w:num w:numId="3" w16cid:durableId="814182659">
    <w:abstractNumId w:val="2"/>
  </w:num>
  <w:num w:numId="4" w16cid:durableId="1422021497">
    <w:abstractNumId w:val="3"/>
  </w:num>
  <w:num w:numId="5" w16cid:durableId="69458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155A8"/>
    <w:rsid w:val="00021A43"/>
    <w:rsid w:val="00027F6A"/>
    <w:rsid w:val="000349AF"/>
    <w:rsid w:val="00037EFE"/>
    <w:rsid w:val="0005367E"/>
    <w:rsid w:val="000949B7"/>
    <w:rsid w:val="000A1B2E"/>
    <w:rsid w:val="000A1F58"/>
    <w:rsid w:val="000A4623"/>
    <w:rsid w:val="000C2D19"/>
    <w:rsid w:val="000D4B37"/>
    <w:rsid w:val="000F0477"/>
    <w:rsid w:val="000F4B87"/>
    <w:rsid w:val="00104556"/>
    <w:rsid w:val="00106BF1"/>
    <w:rsid w:val="001170C3"/>
    <w:rsid w:val="0013432B"/>
    <w:rsid w:val="00151C4D"/>
    <w:rsid w:val="00161D91"/>
    <w:rsid w:val="001755F5"/>
    <w:rsid w:val="00192666"/>
    <w:rsid w:val="001A5F70"/>
    <w:rsid w:val="001D1C32"/>
    <w:rsid w:val="001D6A21"/>
    <w:rsid w:val="001E1FE9"/>
    <w:rsid w:val="00201957"/>
    <w:rsid w:val="002063D9"/>
    <w:rsid w:val="002174BE"/>
    <w:rsid w:val="00237D8D"/>
    <w:rsid w:val="00240E79"/>
    <w:rsid w:val="00245119"/>
    <w:rsid w:val="002561C0"/>
    <w:rsid w:val="00257049"/>
    <w:rsid w:val="0026468E"/>
    <w:rsid w:val="002730C2"/>
    <w:rsid w:val="00283D9D"/>
    <w:rsid w:val="002B4A4A"/>
    <w:rsid w:val="002C2A3F"/>
    <w:rsid w:val="002C77DA"/>
    <w:rsid w:val="002F5E7E"/>
    <w:rsid w:val="003175D6"/>
    <w:rsid w:val="003310FE"/>
    <w:rsid w:val="0036663E"/>
    <w:rsid w:val="00372621"/>
    <w:rsid w:val="00377B97"/>
    <w:rsid w:val="00397076"/>
    <w:rsid w:val="003F7947"/>
    <w:rsid w:val="0040677F"/>
    <w:rsid w:val="00432648"/>
    <w:rsid w:val="00450FFC"/>
    <w:rsid w:val="00466017"/>
    <w:rsid w:val="00470C65"/>
    <w:rsid w:val="00486D5A"/>
    <w:rsid w:val="004A7A56"/>
    <w:rsid w:val="004F5D61"/>
    <w:rsid w:val="005437EA"/>
    <w:rsid w:val="00564397"/>
    <w:rsid w:val="005C1105"/>
    <w:rsid w:val="005F37B4"/>
    <w:rsid w:val="00616AC6"/>
    <w:rsid w:val="00640244"/>
    <w:rsid w:val="006445CE"/>
    <w:rsid w:val="00665866"/>
    <w:rsid w:val="00675335"/>
    <w:rsid w:val="00682446"/>
    <w:rsid w:val="0068408E"/>
    <w:rsid w:val="00691BEA"/>
    <w:rsid w:val="006C0C0A"/>
    <w:rsid w:val="006C7399"/>
    <w:rsid w:val="006D6875"/>
    <w:rsid w:val="006E18EF"/>
    <w:rsid w:val="006E5C17"/>
    <w:rsid w:val="00723E62"/>
    <w:rsid w:val="00734887"/>
    <w:rsid w:val="00750E14"/>
    <w:rsid w:val="00755457"/>
    <w:rsid w:val="00756678"/>
    <w:rsid w:val="0079222F"/>
    <w:rsid w:val="007932EB"/>
    <w:rsid w:val="007B3F6E"/>
    <w:rsid w:val="008036AB"/>
    <w:rsid w:val="008072B1"/>
    <w:rsid w:val="008172BB"/>
    <w:rsid w:val="00817B2B"/>
    <w:rsid w:val="00837A5C"/>
    <w:rsid w:val="008D4319"/>
    <w:rsid w:val="008E5A64"/>
    <w:rsid w:val="0090337C"/>
    <w:rsid w:val="009441BB"/>
    <w:rsid w:val="00947333"/>
    <w:rsid w:val="00977D58"/>
    <w:rsid w:val="009926D4"/>
    <w:rsid w:val="009B7863"/>
    <w:rsid w:val="009C16CA"/>
    <w:rsid w:val="009C312B"/>
    <w:rsid w:val="009D6287"/>
    <w:rsid w:val="009E6EF7"/>
    <w:rsid w:val="009F57E2"/>
    <w:rsid w:val="00A81039"/>
    <w:rsid w:val="00A83952"/>
    <w:rsid w:val="00A873A7"/>
    <w:rsid w:val="00AB3480"/>
    <w:rsid w:val="00AD0C5B"/>
    <w:rsid w:val="00AF1F2C"/>
    <w:rsid w:val="00AF2AFC"/>
    <w:rsid w:val="00AF60B4"/>
    <w:rsid w:val="00B26F98"/>
    <w:rsid w:val="00B4360D"/>
    <w:rsid w:val="00B43B51"/>
    <w:rsid w:val="00B4505A"/>
    <w:rsid w:val="00BA76DB"/>
    <w:rsid w:val="00BB2341"/>
    <w:rsid w:val="00C13A89"/>
    <w:rsid w:val="00C6418F"/>
    <w:rsid w:val="00C71714"/>
    <w:rsid w:val="00C777D1"/>
    <w:rsid w:val="00C97D1F"/>
    <w:rsid w:val="00CC045A"/>
    <w:rsid w:val="00CC22A8"/>
    <w:rsid w:val="00CC44D4"/>
    <w:rsid w:val="00CF2771"/>
    <w:rsid w:val="00D657A6"/>
    <w:rsid w:val="00D73F02"/>
    <w:rsid w:val="00D8186C"/>
    <w:rsid w:val="00DC1E6D"/>
    <w:rsid w:val="00DD48DC"/>
    <w:rsid w:val="00DD7D8F"/>
    <w:rsid w:val="00DD7EA4"/>
    <w:rsid w:val="00E12C0F"/>
    <w:rsid w:val="00E178F7"/>
    <w:rsid w:val="00E33812"/>
    <w:rsid w:val="00E552CF"/>
    <w:rsid w:val="00E61542"/>
    <w:rsid w:val="00E854D3"/>
    <w:rsid w:val="00E87303"/>
    <w:rsid w:val="00E949A1"/>
    <w:rsid w:val="00EB28DD"/>
    <w:rsid w:val="00EC799E"/>
    <w:rsid w:val="00F16CA8"/>
    <w:rsid w:val="00F20350"/>
    <w:rsid w:val="00F30279"/>
    <w:rsid w:val="00F40501"/>
    <w:rsid w:val="00F4092B"/>
    <w:rsid w:val="00F4707E"/>
    <w:rsid w:val="00FA7609"/>
    <w:rsid w:val="00FB0B37"/>
    <w:rsid w:val="00FE0F99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411476"/>
  <w15:chartTrackingRefBased/>
  <w15:docId w15:val="{006970D9-A7AA-4525-91F4-6CF584F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6678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6E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199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Кобелев Роман Павлович</cp:lastModifiedBy>
  <cp:revision>128</cp:revision>
  <cp:lastPrinted>1899-12-31T21:00:00Z</cp:lastPrinted>
  <dcterms:created xsi:type="dcterms:W3CDTF">2022-09-25T17:24:00Z</dcterms:created>
  <dcterms:modified xsi:type="dcterms:W3CDTF">2022-10-09T20:29:00Z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