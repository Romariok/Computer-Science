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938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0C0DA71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1188FBA4" w14:textId="0769BFB5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B238CB">
        <w:rPr>
          <w:lang w:val="ru-RU"/>
        </w:rPr>
        <w:t>11.10.2022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72621">
        <w:rPr>
          <w:lang w:val="ru-RU"/>
        </w:rPr>
        <w:t>№</w:t>
      </w:r>
      <w:r w:rsidR="00585BF1">
        <w:rPr>
          <w:lang w:val="ru-RU"/>
        </w:rPr>
        <w:t>3</w:t>
      </w:r>
      <w:r w:rsidR="00F20350">
        <w:rPr>
          <w:lang w:val="ru-RU"/>
        </w:rPr>
        <w:tab/>
      </w:r>
      <w:r>
        <w:rPr>
          <w:lang w:val="ru-RU"/>
        </w:rPr>
        <w:t>Дата сдачи:</w:t>
      </w:r>
      <w:r w:rsidR="002174BE">
        <w:rPr>
          <w:lang w:val="ru-RU"/>
        </w:rPr>
        <w:t xml:space="preserve"> </w:t>
      </w:r>
      <w:r w:rsidR="00B238CB">
        <w:rPr>
          <w:lang w:val="ru-RU"/>
        </w:rPr>
        <w:t>25.10.2022</w:t>
      </w:r>
    </w:p>
    <w:p w14:paraId="4F2A8D35" w14:textId="77777777" w:rsidR="00BB2341" w:rsidRDefault="00BB2341">
      <w:pPr>
        <w:pStyle w:val="Standard"/>
        <w:jc w:val="center"/>
        <w:rPr>
          <w:lang w:val="ru-RU"/>
        </w:rPr>
      </w:pPr>
    </w:p>
    <w:p w14:paraId="2E7800CC" w14:textId="3E821333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68408E">
        <w:rPr>
          <w:u w:val="single"/>
          <w:lang w:val="ru-RU"/>
        </w:rPr>
        <w:t xml:space="preserve">Кобелев </w:t>
      </w:r>
      <w:proofErr w:type="gramStart"/>
      <w:r w:rsidR="0068408E">
        <w:rPr>
          <w:u w:val="single"/>
          <w:lang w:val="ru-RU"/>
        </w:rPr>
        <w:t>Р.П.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68408E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CC36415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EE3488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238CB" w14:paraId="7435DF69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624725" w14:textId="77777777" w:rsidR="00BB2341" w:rsidRPr="00B238CB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0DC148F0" w14:textId="77777777" w:rsidR="008F3C63" w:rsidRPr="008F3C63" w:rsidRDefault="008F3C63" w:rsidP="008F3C63">
            <w:pPr>
              <w:pStyle w:val="TableContents"/>
              <w:rPr>
                <w:lang w:val="ru-RU"/>
              </w:rPr>
            </w:pPr>
            <w:r w:rsidRPr="008F3C63">
              <w:rPr>
                <w:lang w:val="ru-RU"/>
              </w:rPr>
              <w:t>Python: неочевидное в очевидном</w:t>
            </w:r>
          </w:p>
          <w:p w14:paraId="05504A0F" w14:textId="66DB7FC3" w:rsidR="00BB2341" w:rsidRPr="00B238CB" w:rsidRDefault="00BB2341" w:rsidP="003175D6">
            <w:pPr>
              <w:widowControl/>
              <w:suppressAutoHyphens w:val="0"/>
              <w:textAlignment w:val="auto"/>
              <w:rPr>
                <w:lang w:val="ru-RU"/>
              </w:rPr>
            </w:pPr>
          </w:p>
        </w:tc>
      </w:tr>
      <w:tr w:rsidR="00BB2341" w14:paraId="343D6001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8C7AA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EA09CCD" w14:textId="71A8E31D" w:rsidR="009926D4" w:rsidRPr="00F40501" w:rsidRDefault="0081502F" w:rsidP="002F5E7E">
            <w:pPr>
              <w:pStyle w:val="TableContents"/>
              <w:rPr>
                <w:lang w:val="ru-RU"/>
              </w:rPr>
            </w:pPr>
            <w:hyperlink r:id="rId7" w:history="1">
              <w:proofErr w:type="spellStart"/>
              <w:r>
                <w:rPr>
                  <w:rStyle w:val="a6"/>
                  <w:rFonts w:ascii="Arial" w:hAnsi="Arial" w:cs="Arial"/>
                  <w:b/>
                  <w:bCs/>
                  <w:color w:val="414B50"/>
                  <w:shd w:val="clear" w:color="auto" w:fill="FFFFFF"/>
                </w:rPr>
                <w:t>daniilgorbenko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AC285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1951AA0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02B57BA" w14:textId="73C40590"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1755F5">
              <w:t>2</w:t>
            </w:r>
            <w:r w:rsidR="0081502F">
              <w:rPr>
                <w:lang w:val="ru-RU"/>
              </w:rPr>
              <w:t>8</w:t>
            </w:r>
            <w:r>
              <w:rPr>
                <w:lang w:val="ru-RU"/>
              </w:rPr>
              <w:t>"</w:t>
            </w:r>
            <w:r w:rsidR="006C7399">
              <w:rPr>
                <w:lang w:val="ru-RU"/>
              </w:rPr>
              <w:t xml:space="preserve"> </w:t>
            </w:r>
            <w:r w:rsidR="0081502F">
              <w:rPr>
                <w:lang w:val="ru-RU"/>
              </w:rPr>
              <w:t>июня</w:t>
            </w:r>
            <w:r w:rsidR="006C7399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1755F5">
              <w:t>2</w:t>
            </w:r>
            <w:r w:rsidR="0081502F">
              <w:rPr>
                <w:lang w:val="ru-RU"/>
              </w:rPr>
              <w:t>1</w:t>
            </w:r>
            <w:r w:rsidR="006C73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127C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7EEDEE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1E9DFD8" w14:textId="3D1A9CF8" w:rsidR="00BB2341" w:rsidRDefault="00E572D1">
            <w:pPr>
              <w:pStyle w:val="TableContents"/>
              <w:jc w:val="center"/>
            </w:pPr>
            <w:r>
              <w:rPr>
                <w:lang w:val="ru-RU"/>
              </w:rPr>
              <w:t>1300</w:t>
            </w:r>
          </w:p>
        </w:tc>
      </w:tr>
      <w:tr w:rsidR="00BB2341" w:rsidRPr="00B238CB" w14:paraId="12A225EC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8E00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50D83CD2" w14:textId="7AE04094" w:rsidR="00BB2341" w:rsidRPr="006E5166" w:rsidRDefault="006E5166">
            <w:pPr>
              <w:pStyle w:val="TableContents"/>
              <w:rPr>
                <w:lang w:val="ru-RU"/>
              </w:rPr>
            </w:pPr>
            <w:hyperlink r:id="rId8" w:history="1">
              <w:r w:rsidRPr="006E5166">
                <w:rPr>
                  <w:rStyle w:val="a6"/>
                </w:rPr>
                <w:t>https</w:t>
              </w:r>
              <w:r w:rsidRPr="006E5166">
                <w:rPr>
                  <w:rStyle w:val="a6"/>
                  <w:lang w:val="ru-RU"/>
                </w:rPr>
                <w:t>://</w:t>
              </w:r>
              <w:proofErr w:type="spellStart"/>
              <w:r w:rsidRPr="006E5166">
                <w:rPr>
                  <w:rStyle w:val="a6"/>
                </w:rPr>
                <w:t>habr</w:t>
              </w:r>
              <w:proofErr w:type="spellEnd"/>
              <w:r w:rsidRPr="006E5166">
                <w:rPr>
                  <w:rStyle w:val="a6"/>
                  <w:lang w:val="ru-RU"/>
                </w:rPr>
                <w:t>.</w:t>
              </w:r>
              <w:r w:rsidRPr="006E5166">
                <w:rPr>
                  <w:rStyle w:val="a6"/>
                </w:rPr>
                <w:t>com</w:t>
              </w:r>
              <w:r w:rsidRPr="006E5166">
                <w:rPr>
                  <w:rStyle w:val="a6"/>
                  <w:lang w:val="ru-RU"/>
                </w:rPr>
                <w:t>/</w:t>
              </w:r>
              <w:proofErr w:type="spellStart"/>
              <w:r w:rsidRPr="006E5166">
                <w:rPr>
                  <w:rStyle w:val="a6"/>
                </w:rPr>
                <w:t>ru</w:t>
              </w:r>
              <w:proofErr w:type="spellEnd"/>
              <w:r w:rsidRPr="006E5166">
                <w:rPr>
                  <w:rStyle w:val="a6"/>
                  <w:lang w:val="ru-RU"/>
                </w:rPr>
                <w:t>/</w:t>
              </w:r>
              <w:r w:rsidRPr="006E5166">
                <w:rPr>
                  <w:rStyle w:val="a6"/>
                </w:rPr>
                <w:t>post</w:t>
              </w:r>
              <w:r w:rsidRPr="006E5166">
                <w:rPr>
                  <w:rStyle w:val="a6"/>
                  <w:lang w:val="ru-RU"/>
                </w:rPr>
                <w:t>/564804/</w:t>
              </w:r>
            </w:hyperlink>
          </w:p>
        </w:tc>
      </w:tr>
      <w:tr w:rsidR="00BB2341" w:rsidRPr="00B238CB" w14:paraId="2EC88CE3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59C35" w14:textId="77777777" w:rsidR="00BB2341" w:rsidRPr="000F4B87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3152F69" w14:textId="2D04FC26" w:rsidR="00BB2341" w:rsidRPr="00C1206A" w:rsidRDefault="00C1206A" w:rsidP="00C1206A">
            <w:pPr>
              <w:pStyle w:val="TableContents"/>
              <w:ind w:left="21"/>
              <w:rPr>
                <w:lang w:val="ru-RU"/>
              </w:rPr>
            </w:pPr>
            <w:hyperlink r:id="rId9" w:history="1">
              <w:proofErr w:type="spellStart"/>
              <w:r w:rsidRPr="00C1206A">
                <w:rPr>
                  <w:lang w:val="ru-RU"/>
                </w:rPr>
                <w:t>python</w:t>
              </w:r>
              <w:proofErr w:type="spellEnd"/>
            </w:hyperlink>
            <w:r w:rsidRPr="00C1206A">
              <w:rPr>
                <w:lang w:val="ru-RU"/>
              </w:rPr>
              <w:t xml:space="preserve"> </w:t>
            </w:r>
            <w:hyperlink r:id="rId10" w:history="1">
              <w:r w:rsidRPr="00C1206A">
                <w:rPr>
                  <w:lang w:val="ru-RU"/>
                </w:rPr>
                <w:t>баги</w:t>
              </w:r>
            </w:hyperlink>
            <w:r>
              <w:rPr>
                <w:lang w:val="ru-RU"/>
              </w:rPr>
              <w:t xml:space="preserve"> </w:t>
            </w:r>
            <w:hyperlink r:id="rId11" w:history="1">
              <w:r w:rsidRPr="00C1206A">
                <w:rPr>
                  <w:lang w:val="ru-RU"/>
                </w:rPr>
                <w:t>программирование</w:t>
              </w:r>
            </w:hyperlink>
            <w:r>
              <w:rPr>
                <w:lang w:val="ru-RU"/>
              </w:rPr>
              <w:t xml:space="preserve"> </w:t>
            </w:r>
            <w:hyperlink r:id="rId12" w:history="1">
              <w:r w:rsidRPr="00C1206A">
                <w:rPr>
                  <w:lang w:val="ru-RU"/>
                </w:rPr>
                <w:t>нюансы</w:t>
              </w:r>
            </w:hyperlink>
            <w:r>
              <w:rPr>
                <w:lang w:val="ru-RU"/>
              </w:rPr>
              <w:t xml:space="preserve"> </w:t>
            </w:r>
            <w:hyperlink r:id="rId13" w:history="1">
              <w:r w:rsidRPr="00C1206A">
                <w:rPr>
                  <w:lang w:val="ru-RU"/>
                </w:rPr>
                <w:t>рефакторинг</w:t>
              </w:r>
            </w:hyperlink>
          </w:p>
        </w:tc>
      </w:tr>
      <w:tr w:rsidR="00BB2341" w:rsidRPr="00B238CB" w14:paraId="5AFD65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A4B77D" w14:textId="247A16EE" w:rsidR="00DD48DC" w:rsidRPr="00DD48DC" w:rsidRDefault="00BB2341" w:rsidP="00DD48D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AF83F79" w14:textId="77777777" w:rsidR="00106BF1" w:rsidRDefault="009A2617" w:rsidP="00BD05CD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r>
              <w:t>is</w:t>
            </w:r>
            <w:r w:rsidRPr="009A261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позволяет нам сравнивать строки</w:t>
            </w:r>
            <w:r w:rsidR="00F07DDC">
              <w:rPr>
                <w:lang w:val="ru-RU"/>
              </w:rPr>
              <w:t>, путём проверки</w:t>
            </w:r>
            <w:r w:rsidR="008D3EAB">
              <w:rPr>
                <w:lang w:val="ru-RU"/>
              </w:rPr>
              <w:t xml:space="preserve"> (ссылаются ли две переменные на одну строку).</w:t>
            </w:r>
          </w:p>
          <w:p w14:paraId="4E24088A" w14:textId="77777777" w:rsidR="008D3EAB" w:rsidRDefault="007764C7" w:rsidP="00BD05CD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Все </w:t>
            </w:r>
            <w:r>
              <w:t>ASCII</w:t>
            </w:r>
            <w:r w:rsidRPr="007764C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имеют одну и ту же ячейку памяти, но для строк (</w:t>
            </w:r>
            <w:r w:rsidRPr="007764C7">
              <w:rPr>
                <w:lang w:val="ru-RU"/>
              </w:rPr>
              <w:t>&gt;1</w:t>
            </w:r>
            <w:r>
              <w:rPr>
                <w:lang w:val="ru-RU"/>
              </w:rPr>
              <w:t xml:space="preserve"> элемента) </w:t>
            </w:r>
            <w:r w:rsidR="00E232B9">
              <w:rPr>
                <w:lang w:val="ru-RU"/>
              </w:rPr>
              <w:t>выделяется новая память.</w:t>
            </w:r>
          </w:p>
          <w:p w14:paraId="10F4C96C" w14:textId="4AF3AD11" w:rsidR="00E232B9" w:rsidRDefault="00960623" w:rsidP="00BD05CD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Если сравнивать объекты класса</w:t>
            </w:r>
            <w:r w:rsidR="009D6ED0">
              <w:rPr>
                <w:lang w:val="ru-RU"/>
              </w:rPr>
              <w:t>, присвоенные переменным, у них буд</w:t>
            </w:r>
            <w:r w:rsidR="00C47D35">
              <w:rPr>
                <w:lang w:val="ru-RU"/>
              </w:rPr>
              <w:t xml:space="preserve">ет </w:t>
            </w:r>
            <w:r w:rsidR="001C63F5">
              <w:rPr>
                <w:lang w:val="ru-RU"/>
              </w:rPr>
              <w:t>отличаться</w:t>
            </w:r>
            <w:r w:rsidR="00C47D35">
              <w:rPr>
                <w:lang w:val="ru-RU"/>
              </w:rPr>
              <w:t xml:space="preserve"> </w:t>
            </w:r>
            <w:r w:rsidR="00C47D35">
              <w:t>id</w:t>
            </w:r>
            <w:r w:rsidR="00C47D35" w:rsidRPr="00C47D35">
              <w:rPr>
                <w:lang w:val="ru-RU"/>
              </w:rPr>
              <w:t xml:space="preserve"> </w:t>
            </w:r>
            <w:r w:rsidR="00C47D35">
              <w:rPr>
                <w:lang w:val="ru-RU"/>
              </w:rPr>
              <w:t xml:space="preserve">и </w:t>
            </w:r>
            <w:r w:rsidR="00C47D35">
              <w:t>hash</w:t>
            </w:r>
            <w:r w:rsidR="00C47D35">
              <w:rPr>
                <w:lang w:val="ru-RU"/>
              </w:rPr>
              <w:t>.</w:t>
            </w:r>
          </w:p>
          <w:p w14:paraId="7BF1B50E" w14:textId="77777777" w:rsidR="00C47D35" w:rsidRDefault="009D379A" w:rsidP="00BD05CD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r>
              <w:t>all</w:t>
            </w:r>
            <w:r w:rsidRPr="009D37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проверяет вложенность списк</w:t>
            </w:r>
            <w:r w:rsidR="008E5564">
              <w:rPr>
                <w:lang w:val="ru-RU"/>
              </w:rPr>
              <w:t>ов.</w:t>
            </w:r>
          </w:p>
          <w:p w14:paraId="143F49C2" w14:textId="5984ABE2" w:rsidR="00BD05CD" w:rsidRPr="00C03097" w:rsidRDefault="00BD05CD" w:rsidP="00C0309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Для правильной работы со строками нужно понимать, что если у строк одинаковое содержание, то при интернировании у переменных строк будет одна и та же ячейка в памяти.</w:t>
            </w:r>
          </w:p>
        </w:tc>
      </w:tr>
      <w:tr w:rsidR="00BB2341" w:rsidRPr="00DA576A" w14:paraId="30F2939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630964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D1AD6BC" w14:textId="77777777" w:rsidR="00F4707E" w:rsidRDefault="005909CC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F</w:t>
            </w:r>
            <w:r w:rsidRPr="00DA576A">
              <w:rPr>
                <w:lang w:val="ru-RU"/>
              </w:rPr>
              <w:t>-</w:t>
            </w:r>
            <w:r>
              <w:t>string</w:t>
            </w:r>
            <w:r w:rsidRPr="00DA576A">
              <w:rPr>
                <w:lang w:val="ru-RU"/>
              </w:rPr>
              <w:t xml:space="preserve"> </w:t>
            </w:r>
            <w:r w:rsidR="00DA576A">
              <w:rPr>
                <w:lang w:val="ru-RU"/>
              </w:rPr>
              <w:t>ускоряет работу со строками.</w:t>
            </w:r>
          </w:p>
          <w:p w14:paraId="6327CB05" w14:textId="77777777" w:rsidR="00DC3427" w:rsidRDefault="001F10A9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532CAF">
              <w:t>python</w:t>
            </w:r>
            <w:r w:rsidR="00532CAF" w:rsidRPr="00532CA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кон</w:t>
            </w:r>
            <w:r w:rsidR="00532CAF">
              <w:rPr>
                <w:lang w:val="ru-RU"/>
              </w:rPr>
              <w:t>катенации строк существует минимум 6</w:t>
            </w:r>
            <w:r w:rsidR="00A6543F">
              <w:rPr>
                <w:lang w:val="ru-RU"/>
              </w:rPr>
              <w:t xml:space="preserve"> способов, которые </w:t>
            </w:r>
            <w:r w:rsidR="006F6811">
              <w:rPr>
                <w:lang w:val="ru-RU"/>
              </w:rPr>
              <w:t>расходуют разный объём памяти и времени</w:t>
            </w:r>
          </w:p>
          <w:p w14:paraId="42722B43" w14:textId="5798CC49" w:rsidR="00BD05CD" w:rsidRPr="00DA576A" w:rsidRDefault="00AB7D8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Python</w:t>
            </w:r>
            <w:r w:rsidRPr="00AB7D8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если видит, что у строк одинаковое содержание, то для них выделяется всего одна ячейка памяти, что </w:t>
            </w:r>
            <w:r w:rsidR="00C03097">
              <w:rPr>
                <w:lang w:val="ru-RU"/>
              </w:rPr>
              <w:t>уменьшает объём использованной памяти.</w:t>
            </w:r>
          </w:p>
        </w:tc>
      </w:tr>
      <w:tr w:rsidR="00BB2341" w:rsidRPr="00B238CB" w14:paraId="0CF46B1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857E7" w14:textId="7C347733" w:rsidR="00BB2341" w:rsidRDefault="00BB2341" w:rsidP="00E178F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78482CC" w14:textId="77777777" w:rsidR="008036AB" w:rsidRPr="002C057B" w:rsidRDefault="009C006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</w:rPr>
              <w:t>Python</w:t>
            </w:r>
            <w:r>
              <w:rPr>
                <w:rFonts w:eastAsia="Times New Roman" w:cs="Times New Roman"/>
                <w:lang w:val="ru-RU"/>
              </w:rPr>
              <w:t xml:space="preserve"> с помощью метода интернирования не позволяет нам </w:t>
            </w:r>
            <w:r w:rsidR="00F9618A">
              <w:rPr>
                <w:rFonts w:eastAsia="Times New Roman" w:cs="Times New Roman"/>
                <w:lang w:val="ru-RU"/>
              </w:rPr>
              <w:t>при сравнении строк (</w:t>
            </w:r>
            <w:r w:rsidR="00F9618A">
              <w:rPr>
                <w:rFonts w:eastAsia="Times New Roman" w:cs="Times New Roman"/>
              </w:rPr>
              <w:t>is</w:t>
            </w:r>
            <w:r w:rsidR="00F9618A" w:rsidRPr="00F9618A">
              <w:rPr>
                <w:rFonts w:eastAsia="Times New Roman" w:cs="Times New Roman"/>
                <w:lang w:val="ru-RU"/>
              </w:rPr>
              <w:t xml:space="preserve">) </w:t>
            </w:r>
            <w:r w:rsidR="00F9618A">
              <w:rPr>
                <w:rFonts w:eastAsia="Times New Roman" w:cs="Times New Roman"/>
                <w:lang w:val="ru-RU"/>
              </w:rPr>
              <w:t>всегда давать правильный результат</w:t>
            </w:r>
          </w:p>
          <w:p w14:paraId="68FA5E33" w14:textId="77777777" w:rsidR="002C057B" w:rsidRPr="00B16052" w:rsidRDefault="002C057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При добавлении элементов в кортеж</w:t>
            </w:r>
            <w:r w:rsidR="002D4C01">
              <w:rPr>
                <w:rFonts w:eastAsia="Times New Roman" w:cs="Times New Roman"/>
                <w:lang w:val="ru-RU"/>
              </w:rPr>
              <w:t xml:space="preserve"> и словари неподходящими методами, будет ошибка, но</w:t>
            </w:r>
            <w:r w:rsidR="00D022C3">
              <w:rPr>
                <w:rFonts w:eastAsia="Times New Roman" w:cs="Times New Roman"/>
                <w:lang w:val="ru-RU"/>
              </w:rPr>
              <w:t xml:space="preserve"> списки расширятся, как и предполагалось.</w:t>
            </w:r>
          </w:p>
          <w:p w14:paraId="21712711" w14:textId="3B3FCCBE" w:rsidR="00B16052" w:rsidRPr="00616AC6" w:rsidRDefault="00B1605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Из-за алгоритмов, которые создают </w:t>
            </w:r>
            <w:r w:rsidR="00BC46CE">
              <w:rPr>
                <w:rFonts w:eastAsia="Times New Roman" w:cs="Times New Roman"/>
                <w:lang w:val="ru-RU"/>
              </w:rPr>
              <w:t>списки</w:t>
            </w:r>
            <w:r w:rsidR="00495B38">
              <w:rPr>
                <w:rFonts w:eastAsia="Times New Roman" w:cs="Times New Roman"/>
                <w:lang w:val="ru-RU"/>
              </w:rPr>
              <w:t xml:space="preserve"> </w:t>
            </w:r>
            <w:r w:rsidR="00A148C4">
              <w:rPr>
                <w:rFonts w:eastAsia="Times New Roman" w:cs="Times New Roman"/>
                <w:lang w:val="ru-RU"/>
              </w:rPr>
              <w:t xml:space="preserve">путём </w:t>
            </w:r>
            <w:r w:rsidR="00BC46CE">
              <w:rPr>
                <w:rFonts w:eastAsia="Times New Roman" w:cs="Times New Roman"/>
                <w:lang w:val="ru-RU"/>
              </w:rPr>
              <w:t>умножения</w:t>
            </w:r>
            <w:r w:rsidR="00A148C4">
              <w:rPr>
                <w:rFonts w:eastAsia="Times New Roman" w:cs="Times New Roman"/>
                <w:lang w:val="ru-RU"/>
              </w:rPr>
              <w:t xml:space="preserve"> </w:t>
            </w:r>
            <w:r w:rsidR="00495B38">
              <w:rPr>
                <w:rFonts w:eastAsia="Times New Roman" w:cs="Times New Roman"/>
                <w:lang w:val="ru-RU"/>
              </w:rPr>
              <w:t>друг</w:t>
            </w:r>
            <w:r w:rsidR="00BC46CE">
              <w:rPr>
                <w:rFonts w:eastAsia="Times New Roman" w:cs="Times New Roman"/>
                <w:lang w:val="ru-RU"/>
              </w:rPr>
              <w:t>ого</w:t>
            </w:r>
            <w:r w:rsidR="00495B38">
              <w:rPr>
                <w:rFonts w:eastAsia="Times New Roman" w:cs="Times New Roman"/>
                <w:lang w:val="ru-RU"/>
              </w:rPr>
              <w:t>, буд</w:t>
            </w:r>
            <w:r w:rsidR="00BC46CE">
              <w:rPr>
                <w:rFonts w:eastAsia="Times New Roman" w:cs="Times New Roman"/>
                <w:lang w:val="ru-RU"/>
              </w:rPr>
              <w:t>ет ошибка</w:t>
            </w:r>
            <w:r w:rsidR="005909CC">
              <w:rPr>
                <w:rFonts w:eastAsia="Times New Roman" w:cs="Times New Roman"/>
                <w:lang w:val="ru-RU"/>
              </w:rPr>
              <w:t>, то есть при изменении 1 элемента будут изменены все.</w:t>
            </w:r>
          </w:p>
        </w:tc>
      </w:tr>
    </w:tbl>
    <w:p w14:paraId="70DCE70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1B36" w14:textId="77777777" w:rsidR="00240E79" w:rsidRDefault="00240E79">
      <w:r>
        <w:separator/>
      </w:r>
    </w:p>
  </w:endnote>
  <w:endnote w:type="continuationSeparator" w:id="0">
    <w:p w14:paraId="19E85D7C" w14:textId="77777777" w:rsidR="00240E79" w:rsidRDefault="0024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481E" w14:textId="77777777" w:rsidR="00240E79" w:rsidRDefault="00240E79">
      <w:r>
        <w:separator/>
      </w:r>
    </w:p>
  </w:footnote>
  <w:footnote w:type="continuationSeparator" w:id="0">
    <w:p w14:paraId="71B77847" w14:textId="77777777" w:rsidR="00240E79" w:rsidRDefault="00240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6165CB"/>
    <w:multiLevelType w:val="hybridMultilevel"/>
    <w:tmpl w:val="E5E05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3857">
    <w:abstractNumId w:val="0"/>
  </w:num>
  <w:num w:numId="2" w16cid:durableId="878322941">
    <w:abstractNumId w:val="1"/>
  </w:num>
  <w:num w:numId="3" w16cid:durableId="814182659">
    <w:abstractNumId w:val="2"/>
  </w:num>
  <w:num w:numId="4" w16cid:durableId="1422021497">
    <w:abstractNumId w:val="3"/>
  </w:num>
  <w:num w:numId="5" w16cid:durableId="694582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155A8"/>
    <w:rsid w:val="00021A43"/>
    <w:rsid w:val="00027F6A"/>
    <w:rsid w:val="000349AF"/>
    <w:rsid w:val="00037EFE"/>
    <w:rsid w:val="0005367E"/>
    <w:rsid w:val="000949B7"/>
    <w:rsid w:val="000A1B2E"/>
    <w:rsid w:val="000A1F58"/>
    <w:rsid w:val="000A4623"/>
    <w:rsid w:val="000C2D19"/>
    <w:rsid w:val="000D4B37"/>
    <w:rsid w:val="000F0477"/>
    <w:rsid w:val="000F4B87"/>
    <w:rsid w:val="00104556"/>
    <w:rsid w:val="00106BF1"/>
    <w:rsid w:val="001170C3"/>
    <w:rsid w:val="0013432B"/>
    <w:rsid w:val="00151C4D"/>
    <w:rsid w:val="00161D91"/>
    <w:rsid w:val="001755F5"/>
    <w:rsid w:val="00192666"/>
    <w:rsid w:val="001A5F70"/>
    <w:rsid w:val="001C63F5"/>
    <w:rsid w:val="001D1C32"/>
    <w:rsid w:val="001D6A21"/>
    <w:rsid w:val="001E1FE9"/>
    <w:rsid w:val="001F10A9"/>
    <w:rsid w:val="00201957"/>
    <w:rsid w:val="002063D9"/>
    <w:rsid w:val="002174BE"/>
    <w:rsid w:val="00237D8D"/>
    <w:rsid w:val="00240E79"/>
    <w:rsid w:val="00245119"/>
    <w:rsid w:val="002561C0"/>
    <w:rsid w:val="00257049"/>
    <w:rsid w:val="0026468E"/>
    <w:rsid w:val="002730C2"/>
    <w:rsid w:val="00283D9D"/>
    <w:rsid w:val="0029681B"/>
    <w:rsid w:val="002B4A4A"/>
    <w:rsid w:val="002C057B"/>
    <w:rsid w:val="002C2A3F"/>
    <w:rsid w:val="002C77DA"/>
    <w:rsid w:val="002D4C01"/>
    <w:rsid w:val="002E2688"/>
    <w:rsid w:val="002F5E7E"/>
    <w:rsid w:val="003175D6"/>
    <w:rsid w:val="003310FE"/>
    <w:rsid w:val="0036663E"/>
    <w:rsid w:val="00366727"/>
    <w:rsid w:val="00372621"/>
    <w:rsid w:val="00377B97"/>
    <w:rsid w:val="00397076"/>
    <w:rsid w:val="003F7947"/>
    <w:rsid w:val="0040677F"/>
    <w:rsid w:val="00432648"/>
    <w:rsid w:val="00450FFC"/>
    <w:rsid w:val="00466017"/>
    <w:rsid w:val="00470C65"/>
    <w:rsid w:val="00486D5A"/>
    <w:rsid w:val="00495B38"/>
    <w:rsid w:val="004A7A56"/>
    <w:rsid w:val="004F5D61"/>
    <w:rsid w:val="00532CAF"/>
    <w:rsid w:val="005437EA"/>
    <w:rsid w:val="00564397"/>
    <w:rsid w:val="00585BF1"/>
    <w:rsid w:val="005909CC"/>
    <w:rsid w:val="005C1105"/>
    <w:rsid w:val="005F37B4"/>
    <w:rsid w:val="00616AC6"/>
    <w:rsid w:val="00640244"/>
    <w:rsid w:val="006445CE"/>
    <w:rsid w:val="00665866"/>
    <w:rsid w:val="00675335"/>
    <w:rsid w:val="00682446"/>
    <w:rsid w:val="0068408E"/>
    <w:rsid w:val="00691BEA"/>
    <w:rsid w:val="006A6EA0"/>
    <w:rsid w:val="006C0C0A"/>
    <w:rsid w:val="006C7399"/>
    <w:rsid w:val="006D6875"/>
    <w:rsid w:val="006E18EF"/>
    <w:rsid w:val="006E5166"/>
    <w:rsid w:val="006E5C17"/>
    <w:rsid w:val="006F6811"/>
    <w:rsid w:val="00723E62"/>
    <w:rsid w:val="00734887"/>
    <w:rsid w:val="00750E14"/>
    <w:rsid w:val="00755457"/>
    <w:rsid w:val="00756678"/>
    <w:rsid w:val="007764C7"/>
    <w:rsid w:val="0079222F"/>
    <w:rsid w:val="007932EB"/>
    <w:rsid w:val="007B3F6E"/>
    <w:rsid w:val="008036AB"/>
    <w:rsid w:val="00803BEF"/>
    <w:rsid w:val="008072B1"/>
    <w:rsid w:val="0081502F"/>
    <w:rsid w:val="008172BB"/>
    <w:rsid w:val="00817B2B"/>
    <w:rsid w:val="00822B37"/>
    <w:rsid w:val="00837A5C"/>
    <w:rsid w:val="008D3EAB"/>
    <w:rsid w:val="008D4319"/>
    <w:rsid w:val="008E5564"/>
    <w:rsid w:val="008E5A64"/>
    <w:rsid w:val="008F3C63"/>
    <w:rsid w:val="0090337C"/>
    <w:rsid w:val="009441BB"/>
    <w:rsid w:val="00947333"/>
    <w:rsid w:val="00960623"/>
    <w:rsid w:val="00977D58"/>
    <w:rsid w:val="009926D4"/>
    <w:rsid w:val="009A2617"/>
    <w:rsid w:val="009B7863"/>
    <w:rsid w:val="009C0066"/>
    <w:rsid w:val="009C16CA"/>
    <w:rsid w:val="009C312B"/>
    <w:rsid w:val="009D379A"/>
    <w:rsid w:val="009D6287"/>
    <w:rsid w:val="009D6ED0"/>
    <w:rsid w:val="009E6EF7"/>
    <w:rsid w:val="009F57E2"/>
    <w:rsid w:val="00A077D2"/>
    <w:rsid w:val="00A148C4"/>
    <w:rsid w:val="00A6543F"/>
    <w:rsid w:val="00A81039"/>
    <w:rsid w:val="00A83952"/>
    <w:rsid w:val="00A873A7"/>
    <w:rsid w:val="00AB3480"/>
    <w:rsid w:val="00AB7D8A"/>
    <w:rsid w:val="00AD0C5B"/>
    <w:rsid w:val="00AF1F2C"/>
    <w:rsid w:val="00AF2AFC"/>
    <w:rsid w:val="00AF60B4"/>
    <w:rsid w:val="00B16052"/>
    <w:rsid w:val="00B238CB"/>
    <w:rsid w:val="00B26F98"/>
    <w:rsid w:val="00B4360D"/>
    <w:rsid w:val="00B43B51"/>
    <w:rsid w:val="00B4505A"/>
    <w:rsid w:val="00B666D5"/>
    <w:rsid w:val="00BA76DB"/>
    <w:rsid w:val="00BB2341"/>
    <w:rsid w:val="00BC46CE"/>
    <w:rsid w:val="00BD05CD"/>
    <w:rsid w:val="00C00ACE"/>
    <w:rsid w:val="00C03097"/>
    <w:rsid w:val="00C1206A"/>
    <w:rsid w:val="00C13A89"/>
    <w:rsid w:val="00C47D35"/>
    <w:rsid w:val="00C6418F"/>
    <w:rsid w:val="00C71714"/>
    <w:rsid w:val="00C777D1"/>
    <w:rsid w:val="00C87753"/>
    <w:rsid w:val="00C97D1F"/>
    <w:rsid w:val="00CC045A"/>
    <w:rsid w:val="00CC22A8"/>
    <w:rsid w:val="00CC44D4"/>
    <w:rsid w:val="00CF2771"/>
    <w:rsid w:val="00D022C3"/>
    <w:rsid w:val="00D657A6"/>
    <w:rsid w:val="00D73F02"/>
    <w:rsid w:val="00D8186C"/>
    <w:rsid w:val="00DA576A"/>
    <w:rsid w:val="00DC1E6D"/>
    <w:rsid w:val="00DC3427"/>
    <w:rsid w:val="00DD48DC"/>
    <w:rsid w:val="00DD7D8F"/>
    <w:rsid w:val="00DD7EA4"/>
    <w:rsid w:val="00E12C0F"/>
    <w:rsid w:val="00E178F7"/>
    <w:rsid w:val="00E232B9"/>
    <w:rsid w:val="00E33812"/>
    <w:rsid w:val="00E552CF"/>
    <w:rsid w:val="00E572D1"/>
    <w:rsid w:val="00E61542"/>
    <w:rsid w:val="00E854D3"/>
    <w:rsid w:val="00E87303"/>
    <w:rsid w:val="00E949A1"/>
    <w:rsid w:val="00EB28DD"/>
    <w:rsid w:val="00EC799E"/>
    <w:rsid w:val="00F07DDC"/>
    <w:rsid w:val="00F16CA8"/>
    <w:rsid w:val="00F20350"/>
    <w:rsid w:val="00F30279"/>
    <w:rsid w:val="00F40501"/>
    <w:rsid w:val="00F4092B"/>
    <w:rsid w:val="00F4707E"/>
    <w:rsid w:val="00F742F2"/>
    <w:rsid w:val="00F9618A"/>
    <w:rsid w:val="00FA7609"/>
    <w:rsid w:val="00FB0B37"/>
    <w:rsid w:val="00FE0F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411476"/>
  <w15:chartTrackingRefBased/>
  <w15:docId w15:val="{006970D9-A7AA-4525-91F4-6CF584F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56678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6E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64804/" TargetMode="External"/><Relationship Id="rId13" Type="http://schemas.openxmlformats.org/officeDocument/2006/relationships/hyperlink" Target="https://habr.com/ru/search/?target_type=posts&amp;order=relevance&amp;q=%5B%D1%80%D0%B5%D1%84%D0%B0%D0%BA%D1%82%D0%BE%D1%80%D0%B8%D0%BD%D0%B3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daniilgorbenko/" TargetMode="External"/><Relationship Id="rId12" Type="http://schemas.openxmlformats.org/officeDocument/2006/relationships/hyperlink" Target="https://habr.com/ru/search/?target_type=posts&amp;order=relevance&amp;q=%5B%D0%BD%D1%8E%D0%B0%D0%BD%D1%81%D1%8B%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search/?target_type=posts&amp;order=relevance&amp;q=%5B%D0%BF%D1%80%D0%BE%D0%B3%D1%80%D0%B0%D0%BC%D0%BC%D0%B8%D1%80%D0%BE%D0%B2%D0%B0%D0%BD%D0%B8%D0%B5%5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br.com/ru/search/?target_type=posts&amp;order=relevance&amp;q=%5B%D0%B1%D0%B0%D0%B3%D0%B8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earch/?target_type=posts&amp;order=relevance&amp;q=%5Bpython%5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Кобелев Роман Павлович</cp:lastModifiedBy>
  <cp:revision>176</cp:revision>
  <cp:lastPrinted>1899-12-31T21:00:00Z</cp:lastPrinted>
  <dcterms:created xsi:type="dcterms:W3CDTF">2022-09-25T17:24:00Z</dcterms:created>
  <dcterms:modified xsi:type="dcterms:W3CDTF">2022-10-22T09:38:00Z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